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documentfontsiz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400"/>
        <w:gridCol w:w="240"/>
        <w:gridCol w:w="8786"/>
        <w:gridCol w:w="480"/>
      </w:tblGrid>
      <w:tr w:rsidR="00D87707" w14:paraId="4F1C92CA" w14:textId="77777777" w:rsidTr="00C25EC3">
        <w:trPr>
          <w:trHeight w:val="15790"/>
          <w:tblCellSpacing w:w="0" w:type="dxa"/>
        </w:trPr>
        <w:tc>
          <w:tcPr>
            <w:tcW w:w="2400" w:type="dxa"/>
            <w:tcBorders>
              <w:top w:val="single" w:sz="200" w:space="0" w:color="002E58"/>
              <w:left w:val="none" w:sz="0" w:space="0" w:color="002E58"/>
              <w:bottom w:val="single" w:sz="200" w:space="0" w:color="002E58"/>
              <w:right w:val="none" w:sz="0" w:space="0" w:color="002E58"/>
            </w:tcBorders>
            <w:shd w:val="clear" w:color="auto" w:fill="002E58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CB6B81B" w14:textId="77777777" w:rsidR="00D87707" w:rsidRDefault="00D87707"/>
        </w:tc>
        <w:tc>
          <w:tcPr>
            <w:tcW w:w="24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C1DCF9" w14:textId="77777777" w:rsidR="00D87707" w:rsidRDefault="00D87707">
            <w:pPr>
              <w:rPr>
                <w:rStyle w:val="leftbordercell"/>
                <w:rFonts w:ascii="Century Gothic" w:eastAsia="Century Gothic" w:hAnsi="Century Gothic" w:cs="Century Gothic"/>
                <w:sz w:val="22"/>
                <w:szCs w:val="22"/>
                <w:shd w:val="clear" w:color="auto" w:fill="auto"/>
              </w:rPr>
            </w:pPr>
          </w:p>
        </w:tc>
        <w:tc>
          <w:tcPr>
            <w:tcW w:w="8786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tbl>
            <w:tblPr>
              <w:tblStyle w:val="documenttopsection"/>
              <w:tblW w:w="5000" w:type="pct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8786"/>
            </w:tblGrid>
            <w:tr w:rsidR="00D87707" w14:paraId="3C4F79FA" w14:textId="77777777">
              <w:trPr>
                <w:tblCellSpacing w:w="0" w:type="dxa"/>
              </w:trPr>
              <w:tc>
                <w:tcPr>
                  <w:tcW w:w="878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046E4FF" w14:textId="77777777" w:rsidR="00D87707" w:rsidRDefault="001A2C93">
                  <w:pPr>
                    <w:pStyle w:val="documentword-break"/>
                    <w:spacing w:line="920" w:lineRule="atLeast"/>
                    <w:rPr>
                      <w:rStyle w:val="documentleft-box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</w:pPr>
                  <w:r>
                    <w:rPr>
                      <w:rStyle w:val="span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72"/>
                      <w:szCs w:val="72"/>
                    </w:rPr>
                    <w:t>ABDUR RAZZAQ SIDDIQUI</w:t>
                  </w:r>
                </w:p>
                <w:p w14:paraId="0ACBC862" w14:textId="77777777" w:rsidR="00D87707" w:rsidRDefault="001A2C93">
                  <w:pPr>
                    <w:pStyle w:val="documentresumeTitle"/>
                    <w:rPr>
                      <w:rStyle w:val="documentleft-box"/>
                      <w:rFonts w:ascii="Century Gothic" w:eastAsia="Century Gothic" w:hAnsi="Century Gothic" w:cs="Century Gothic"/>
                    </w:rPr>
                  </w:pPr>
                  <w:r>
                    <w:rPr>
                      <w:rStyle w:val="documentleft-box"/>
                      <w:rFonts w:ascii="Century Gothic" w:eastAsia="Century Gothic" w:hAnsi="Century Gothic" w:cs="Century Gothic"/>
                    </w:rPr>
                    <w:t>Computer Science Student</w:t>
                  </w:r>
                </w:p>
                <w:tbl>
                  <w:tblPr>
                    <w:tblStyle w:val="documentaddress"/>
                    <w:tblW w:w="5000" w:type="pct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4393"/>
                    <w:gridCol w:w="4393"/>
                  </w:tblGrid>
                  <w:tr w:rsidR="00D87707" w14:paraId="3F989481" w14:textId="77777777">
                    <w:trPr>
                      <w:tblCellSpacing w:w="0" w:type="dxa"/>
                    </w:trPr>
                    <w:tc>
                      <w:tcPr>
                        <w:tcW w:w="439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3953"/>
                        </w:tblGrid>
                        <w:tr w:rsidR="00D87707" w14:paraId="0A6C85F3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14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46D2FE7D" w14:textId="77777777" w:rsidR="00D87707" w:rsidRDefault="001A2C93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05C887E8" wp14:editId="79127C16">
                                    <wp:extent cx="254307" cy="254455"/>
                                    <wp:effectExtent l="0" t="0" r="0" b="0"/>
                                    <wp:docPr id="100002" name="Picture 100002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2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7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95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2779E5AB" w14:textId="77777777" w:rsidR="00D87707" w:rsidRDefault="001A2C93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>03442037301</w:t>
                              </w:r>
                              <w:r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</w:tc>
                        </w:tr>
                      </w:tbl>
                      <w:p w14:paraId="005B70EE" w14:textId="77777777" w:rsidR="00D87707" w:rsidRDefault="00D87707">
                        <w:pPr>
                          <w:rPr>
                            <w:vanish/>
                          </w:rPr>
                        </w:pPr>
                      </w:p>
                      <w:tbl>
                        <w:tblPr>
                          <w:tblStyle w:val="documenticonInner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440"/>
                          <w:gridCol w:w="3953"/>
                        </w:tblGrid>
                        <w:tr w:rsidR="00D87707" w14:paraId="7B3551A2" w14:textId="77777777">
                          <w:trPr>
                            <w:tblCellSpacing w:w="0" w:type="dxa"/>
                          </w:trPr>
                          <w:tc>
                            <w:tcPr>
                              <w:tcW w:w="440" w:type="dxa"/>
                              <w:tcMar>
                                <w:top w:w="0" w:type="dxa"/>
                                <w:left w:w="0" w:type="dxa"/>
                                <w:bottom w:w="140" w:type="dxa"/>
                                <w:right w:w="0" w:type="dxa"/>
                              </w:tcMar>
                              <w:hideMark/>
                            </w:tcPr>
                            <w:p w14:paraId="4F081009" w14:textId="77777777" w:rsidR="00D87707" w:rsidRDefault="001A2C93">
                              <w:pP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Style w:val="documentaddressLeft"/>
                                  <w:rFonts w:ascii="Century Gothic" w:eastAsia="Century Gothic" w:hAnsi="Century Gothic" w:cs="Century Gothic"/>
                                  <w:noProof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 wp14:anchorId="552F49A8" wp14:editId="1229A101">
                                    <wp:extent cx="254307" cy="254455"/>
                                    <wp:effectExtent l="0" t="0" r="0" b="0"/>
                                    <wp:docPr id="100004" name="Picture 100004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00004" name=""/>
                                            <pic:cNvPicPr>
                                              <a:picLocks/>
                                            </pic:cNvPicPr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54307" cy="25445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3953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035BFE3E" w14:textId="77777777" w:rsidR="00D87707" w:rsidRDefault="001A2C93">
                              <w:pPr>
                                <w:pStyle w:val="documentasposeztyaddresstable"/>
                                <w:rPr>
                                  <w:rStyle w:val="documenticonRowicoTxt"/>
                                  <w:rFonts w:ascii="Century Gothic" w:eastAsia="Century Gothic" w:hAnsi="Century Gothic" w:cs="Century Gothic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iconRowany"/>
                                  <w:rFonts w:ascii="Century Gothic" w:eastAsia="Century Gothic" w:hAnsi="Century Gothic" w:cs="Century Gothic"/>
                                </w:rPr>
                                <w:t>Razzaqsid123@gmail.com</w:t>
                              </w:r>
                            </w:p>
                          </w:tc>
                        </w:tr>
                      </w:tbl>
                      <w:p w14:paraId="4789AE22" w14:textId="77777777" w:rsidR="00D87707" w:rsidRDefault="00D87707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4393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7EA38FA" w14:textId="77777777" w:rsidR="00D87707" w:rsidRDefault="00D87707">
                        <w:pPr>
                          <w:rPr>
                            <w:rStyle w:val="documentaddressLeft"/>
                            <w:rFonts w:ascii="Century Gothic" w:eastAsia="Century Gothic" w:hAnsi="Century Gothic" w:cs="Century Gothic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5B85EFDB" w14:textId="77777777" w:rsidR="00D87707" w:rsidRDefault="00D87707">
                  <w:pPr>
                    <w:pStyle w:val="documentleft-boxParagraph"/>
                    <w:spacing w:line="320" w:lineRule="atLeast"/>
                    <w:textAlignment w:val="auto"/>
                    <w:rPr>
                      <w:rStyle w:val="documentleft-box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</w:tr>
          </w:tbl>
          <w:p w14:paraId="426FB169" w14:textId="6E7777C2" w:rsidR="00D87707" w:rsidRPr="004F45A3" w:rsidRDefault="00E83410" w:rsidP="00E83410">
            <w:pPr>
              <w:spacing w:line="300" w:lineRule="exact"/>
              <w:rPr>
                <w:rStyle w:val="maincell"/>
                <w:rFonts w:ascii="Century Gothic" w:eastAsia="Century Gothic" w:hAnsi="Century Gothic" w:cs="Century Gothic"/>
                <w:sz w:val="20"/>
                <w:szCs w:val="22"/>
              </w:rPr>
            </w:pPr>
            <w:r w:rsidRPr="004F45A3">
              <w:rPr>
                <w:rStyle w:val="maincell"/>
                <w:rFonts w:ascii="Century Gothic" w:eastAsia="Century Gothic" w:hAnsi="Century Gothic" w:cs="Century Gothic"/>
                <w:sz w:val="20"/>
                <w:szCs w:val="22"/>
              </w:rPr>
              <w:t xml:space="preserve">University student skilled in </w:t>
            </w:r>
            <w:r w:rsid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>W</w:t>
            </w:r>
            <w:r w:rsidRP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 xml:space="preserve">eb </w:t>
            </w:r>
            <w:r w:rsid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>D</w:t>
            </w:r>
            <w:r w:rsidRP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>evelopment</w:t>
            </w:r>
            <w:r w:rsidRPr="004F45A3">
              <w:rPr>
                <w:rStyle w:val="maincell"/>
                <w:rFonts w:ascii="Century Gothic" w:eastAsia="Century Gothic" w:hAnsi="Century Gothic" w:cs="Century Gothic"/>
                <w:sz w:val="20"/>
                <w:szCs w:val="22"/>
              </w:rPr>
              <w:t xml:space="preserve">, with a dedicated focus on aspiring to become a proficient data scientist. I bring coding expertise and problem-solving prowess from successful web projects. Driven by a passion for </w:t>
            </w:r>
            <w:r w:rsidR="004F45A3" w:rsidRP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>D</w:t>
            </w:r>
            <w:r w:rsidRP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>ata</w:t>
            </w:r>
            <w:r w:rsidR="004F45A3" w:rsidRP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 xml:space="preserve"> S</w:t>
            </w:r>
            <w:r w:rsidRPr="004F45A3">
              <w:rPr>
                <w:rStyle w:val="maincell"/>
                <w:rFonts w:ascii="Century Gothic" w:eastAsia="Century Gothic" w:hAnsi="Century Gothic" w:cs="Century Gothic"/>
                <w:b/>
                <w:sz w:val="20"/>
                <w:szCs w:val="22"/>
              </w:rPr>
              <w:t>cience and AI</w:t>
            </w:r>
            <w:r w:rsidRPr="004F45A3">
              <w:rPr>
                <w:rStyle w:val="maincell"/>
                <w:rFonts w:ascii="Century Gothic" w:eastAsia="Century Gothic" w:hAnsi="Century Gothic" w:cs="Century Gothic"/>
                <w:sz w:val="20"/>
                <w:szCs w:val="22"/>
              </w:rPr>
              <w:t>, I am actively building skills in this domain to unlock future opportunities. Open to freelance projects, I offer adaptability, effective time management, and a collaborative approach to every endeavor.</w:t>
            </w:r>
          </w:p>
          <w:p w14:paraId="3E87320F" w14:textId="77777777" w:rsidR="00E83410" w:rsidRDefault="00E83410" w:rsidP="00E83410">
            <w:pPr>
              <w:spacing w:line="300" w:lineRule="exact"/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87707" w14:paraId="1D2B60B6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1F5E7A1" w14:textId="77777777" w:rsidR="00D87707" w:rsidRDefault="00731B17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747840" behindDoc="0" locked="0" layoutInCell="1" allowOverlap="1" wp14:anchorId="62125736" wp14:editId="74A8A721">
                        <wp:simplePos x="0" y="0"/>
                        <wp:positionH relativeFrom="column">
                          <wp:posOffset>104775</wp:posOffset>
                        </wp:positionH>
                        <wp:positionV relativeFrom="paragraph">
                          <wp:posOffset>3825240</wp:posOffset>
                        </wp:positionV>
                        <wp:extent cx="101600" cy="101600"/>
                        <wp:effectExtent l="0" t="0" r="0" b="0"/>
                        <wp:wrapNone/>
                        <wp:docPr id="7" name="Picture 7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paragraphdateswrapper"/>
                      <w:rFonts w:ascii="Century Gothic" w:eastAsia="Century Gothic" w:hAnsi="Century Gothic" w:cs="Century Gothic"/>
                      <w:noProof/>
                      <w:sz w:val="22"/>
                      <w:szCs w:val="22"/>
                    </w:rPr>
                    <w:drawing>
                      <wp:anchor distT="0" distB="0" distL="114300" distR="114300" simplePos="0" relativeHeight="251736576" behindDoc="0" locked="0" layoutInCell="1" allowOverlap="1" wp14:anchorId="05208824" wp14:editId="4C1376F6">
                        <wp:simplePos x="0" y="0"/>
                        <wp:positionH relativeFrom="column">
                          <wp:posOffset>104775</wp:posOffset>
                        </wp:positionH>
                        <wp:positionV relativeFrom="paragraph">
                          <wp:posOffset>3523615</wp:posOffset>
                        </wp:positionV>
                        <wp:extent cx="101600" cy="101600"/>
                        <wp:effectExtent l="0" t="0" r="0" b="0"/>
                        <wp:wrapNone/>
                        <wp:docPr id="6" name="Picture 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1C3E733" w14:textId="77777777" w:rsidR="00D87707" w:rsidRDefault="001A2C93">
                  <w:pPr>
                    <w:pStyle w:val="documentsectionparagraphwrapperheading"/>
                    <w:pBdr>
                      <w:bottom w:val="none" w:sz="0" w:space="10" w:color="auto"/>
                    </w:pBdr>
                    <w:spacing w:line="320" w:lineRule="exac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578880" behindDoc="0" locked="0" layoutInCell="1" allowOverlap="1" wp14:anchorId="21C7A9D0" wp14:editId="03CA605D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-88900</wp:posOffset>
                        </wp:positionV>
                        <wp:extent cx="368466" cy="368677"/>
                        <wp:effectExtent l="0" t="0" r="0" b="0"/>
                        <wp:wrapNone/>
                        <wp:docPr id="100006" name="Picture 10000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0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Skills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01357C6F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38975F5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593216" behindDoc="0" locked="0" layoutInCell="1" allowOverlap="1" wp14:anchorId="05DF946C" wp14:editId="6D4DB56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08" name="Picture 10000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0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10DA2B50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B7EF718" w14:textId="77777777" w:rsidR="00D87707" w:rsidRDefault="00CE68D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Full Stack Develop</w:t>
                              </w:r>
                              <w:r w:rsidR="00472676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ment</w:t>
                              </w:r>
                            </w:p>
                          </w:tc>
                        </w:tr>
                      </w:tbl>
                      <w:p w14:paraId="1CBC5C81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F3714F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69C07497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54ECC60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07552" behindDoc="0" locked="0" layoutInCell="1" allowOverlap="1" wp14:anchorId="5934CC71" wp14:editId="5993E27E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0" name="Picture 10001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4ABFB288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7B035ACF" w14:textId="77777777" w:rsidR="00D87707" w:rsidRDefault="00472676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Programming Languages (C, </w:t>
                              </w:r>
                              <w:proofErr w:type="gramStart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C++</w:t>
                              </w:r>
                              <w:proofErr w:type="gramEnd"/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and Python)</w:t>
                              </w:r>
                            </w:p>
                          </w:tc>
                        </w:tr>
                      </w:tbl>
                      <w:p w14:paraId="3730E4A6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1745BF37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55B40530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9C56C35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21888" behindDoc="0" locked="0" layoutInCell="1" allowOverlap="1" wp14:anchorId="1964D4A4" wp14:editId="4C3E5B63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2" name="Picture 10001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6A9A5D13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5D5152E" w14:textId="77777777" w:rsidR="00D87707" w:rsidRDefault="00472676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Digital Marketing Management</w:t>
                              </w:r>
                            </w:p>
                          </w:tc>
                        </w:tr>
                      </w:tbl>
                      <w:p w14:paraId="3EF19A2A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637EAA9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6763D52D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A3248A2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36224" behindDoc="0" locked="0" layoutInCell="1" allowOverlap="1" wp14:anchorId="0F44CD91" wp14:editId="5D8EFD0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4" name="Picture 10001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2522E7A9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61956C7" w14:textId="77777777" w:rsidR="00D87707" w:rsidRDefault="00472676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Proficient in utilizing Microsoft Office Suite</w:t>
                              </w:r>
                            </w:p>
                          </w:tc>
                        </w:tr>
                      </w:tbl>
                      <w:p w14:paraId="471E104B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BF60792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24FDB4E3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88D5F48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50560" behindDoc="0" locked="0" layoutInCell="1" allowOverlap="1" wp14:anchorId="518DEF13" wp14:editId="4D199D91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6" name="Picture 10001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087A8037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28D0EB8" w14:textId="77777777" w:rsidR="00D87707" w:rsidRDefault="00CE68D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Strong decision-making </w:t>
                              </w:r>
                            </w:p>
                          </w:tc>
                        </w:tr>
                      </w:tbl>
                      <w:p w14:paraId="5E956983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34112A54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1D37FD28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91A565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64896" behindDoc="0" locked="0" layoutInCell="1" allowOverlap="1" wp14:anchorId="6ABEB291" wp14:editId="30D55E49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18" name="Picture 10001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1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0536363E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1B82D51B" w14:textId="77777777" w:rsidR="00D87707" w:rsidRDefault="00CE68D5" w:rsidP="00CE68D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Exceptional interpersonal skills</w:t>
                              </w:r>
                            </w:p>
                          </w:tc>
                        </w:tr>
                      </w:tbl>
                      <w:p w14:paraId="0BCB9C4D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7F7B071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5306AD2C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44388869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9232" behindDoc="0" locked="0" layoutInCell="1" allowOverlap="1" wp14:anchorId="048EE8CB" wp14:editId="79857827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0" name="Picture 10002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79046CA1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7D6082C" w14:textId="77777777" w:rsidR="00D87707" w:rsidRDefault="00472676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Self-motivated and hardworking</w:t>
                              </w:r>
                            </w:p>
                          </w:tc>
                        </w:tr>
                      </w:tbl>
                      <w:p w14:paraId="39C844DD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22E577D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5B165988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6DF1C79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93568" behindDoc="0" locked="0" layoutInCell="1" allowOverlap="1" wp14:anchorId="105F6A28" wp14:editId="377828EB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2" name="Picture 10002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08D37BFE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3853FB11" w14:textId="77777777" w:rsidR="00D87707" w:rsidRDefault="00CE68D5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Strategic thinking</w:t>
                              </w:r>
                            </w:p>
                          </w:tc>
                        </w:tr>
                      </w:tbl>
                      <w:p w14:paraId="34487752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375A0F5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02070B9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2AC95B8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707904" behindDoc="0" locked="0" layoutInCell="1" allowOverlap="1" wp14:anchorId="17C6958B" wp14:editId="3863A4A0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4" name="Picture 100024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4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7791220B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41F88EF5" w14:textId="77777777" w:rsidR="00D87707" w:rsidRDefault="00472676">
                              <w:pPr>
                                <w:pStyle w:val="documentleftratvcellfield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Innovative Problem Solving</w:t>
                              </w:r>
                            </w:p>
                          </w:tc>
                        </w:tr>
                      </w:tbl>
                      <w:p w14:paraId="15D4066C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3557095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450F9EE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FCCE935" w14:textId="77777777" w:rsidR="00D87707" w:rsidRDefault="00731B1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ectionparagraphwrapper"/>
                            <w:rFonts w:ascii="Century Gothic" w:eastAsia="Century Gothic" w:hAnsi="Century Gothic" w:cs="Century Gothic"/>
                            <w:b/>
                            <w:bCs/>
                            <w:noProof/>
                            <w:color w:val="002E58"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724288" behindDoc="0" locked="0" layoutInCell="1" allowOverlap="1" wp14:anchorId="61AF71A1" wp14:editId="22A70FB9">
                              <wp:simplePos x="0" y="0"/>
                              <wp:positionH relativeFrom="column">
                                <wp:posOffset>-193675</wp:posOffset>
                              </wp:positionH>
                              <wp:positionV relativeFrom="paragraph">
                                <wp:posOffset>323215</wp:posOffset>
                              </wp:positionV>
                              <wp:extent cx="368300" cy="368300"/>
                              <wp:effectExtent l="0" t="0" r="0" b="0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11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68300" cy="3683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1A2C93"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712000" behindDoc="0" locked="0" layoutInCell="1" allowOverlap="1" wp14:anchorId="7E12E4B3" wp14:editId="35DCA59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26" name="Picture 100026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26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tbl>
                        <w:tblPr>
                          <w:tblStyle w:val="documentratvtable"/>
                          <w:tblW w:w="0" w:type="auto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5E0" w:firstRow="1" w:lastRow="1" w:firstColumn="1" w:lastColumn="1" w:noHBand="0" w:noVBand="1"/>
                        </w:tblPr>
                        <w:tblGrid>
                          <w:gridCol w:w="7986"/>
                        </w:tblGrid>
                        <w:tr w:rsidR="00D87707" w14:paraId="5DD11FE9" w14:textId="77777777">
                          <w:trPr>
                            <w:tblCellSpacing w:w="0" w:type="dxa"/>
                          </w:trPr>
                          <w:tc>
                            <w:tcPr>
                              <w:tcW w:w="7986" w:type="dxa"/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  <w:hideMark/>
                            </w:tcPr>
                            <w:p w14:paraId="531B885E" w14:textId="77777777" w:rsidR="00472676" w:rsidRDefault="00472676" w:rsidP="00281408">
                              <w:pPr>
                                <w:pStyle w:val="documentleftratvcellfield"/>
                                <w:ind w:left="25920" w:hanging="25920"/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At</w:t>
                              </w:r>
                              <w:r w:rsidR="00281408">
                                <w:rPr>
                                  <w:rStyle w:val="documentratvtextp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tention to Detail</w:t>
                              </w:r>
                            </w:p>
                            <w:p w14:paraId="624B707D" w14:textId="77777777" w:rsidR="00731B17" w:rsidRPr="00731B17" w:rsidRDefault="00731B17" w:rsidP="00281408">
                              <w:pPr>
                                <w:pStyle w:val="documentsectionparagraphwrapperheading"/>
                                <w:pBdr>
                                  <w:top w:val="none" w:sz="0" w:space="15" w:color="auto"/>
                                  <w:bottom w:val="none" w:sz="0" w:space="10" w:color="auto"/>
                                </w:pBdr>
                                <w:spacing w:line="320" w:lineRule="atLeast"/>
                                <w:rPr>
                                  <w:rStyle w:val="documentsectionparagraphwrapper"/>
                                  <w:rFonts w:ascii="Century Gothic" w:eastAsia="Century Gothic" w:hAnsi="Century Gothic" w:cs="Century Gothic"/>
                                  <w:b/>
                                  <w:bCs/>
                                  <w:color w:val="002E58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Style w:val="documentsectiontitle"/>
                                  <w:rFonts w:ascii="Century Gothic" w:eastAsia="Century Gothic" w:hAnsi="Century Gothic" w:cs="Century Gothic"/>
                                  <w:b/>
                                  <w:bCs/>
                                </w:rPr>
                                <w:t>Certifications</w:t>
                              </w:r>
                            </w:p>
                            <w:p w14:paraId="03274C4C" w14:textId="6023BE75" w:rsidR="00731B17" w:rsidRDefault="00165732" w:rsidP="00731B17">
                              <w:pPr>
                                <w:pStyle w:val="documentleftratvcellfield"/>
                                <w:spacing w:line="360" w:lineRule="auto"/>
                                <w:ind w:left="25920" w:hanging="2592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Harvard </w:t>
                              </w:r>
                              <w:r w:rsidR="00861DF0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CS50’s </w:t>
                              </w:r>
                              <w:r w:rsidR="00731B17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Web Programming with Python</w:t>
                              </w:r>
                              <w:r w:rsidR="008D5501"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 xml:space="preserve"> and JavaScript</w:t>
                              </w:r>
                            </w:p>
                            <w:p w14:paraId="6B25172C" w14:textId="18862845" w:rsidR="004F45A3" w:rsidRDefault="00731B17" w:rsidP="004F45A3">
                              <w:pPr>
                                <w:pStyle w:val="documentleftratvcellfield"/>
                                <w:spacing w:line="276" w:lineRule="auto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  <w:t>Digital Marketing Management</w:t>
                              </w:r>
                            </w:p>
                            <w:p w14:paraId="36650DD9" w14:textId="77777777" w:rsidR="00281408" w:rsidRPr="00281408" w:rsidRDefault="00281408" w:rsidP="00281408">
                              <w:pPr>
                                <w:pStyle w:val="documentleftratvcellfield"/>
                                <w:ind w:left="25920" w:hanging="25920"/>
                                <w:rPr>
                                  <w:rStyle w:val="documentleftratvcell"/>
                                  <w:rFonts w:ascii="Century Gothic" w:eastAsia="Century Gothic" w:hAnsi="Century Gothic" w:cs="Century Gothic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14:paraId="3AC224EE" w14:textId="77777777" w:rsidR="00D87707" w:rsidRDefault="00D87707">
                        <w:pP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034F8845" w14:textId="77777777" w:rsidR="00D87707" w:rsidRDefault="00D8770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2429EEF4" w14:textId="77777777" w:rsidR="00D87707" w:rsidRDefault="00D87707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87707" w14:paraId="0ECCF77A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77C0C008" w14:textId="77777777" w:rsidR="00D87707" w:rsidRDefault="00D87707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93F85B" w14:textId="77777777" w:rsidR="00D87707" w:rsidRDefault="001A2C93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69504" behindDoc="0" locked="0" layoutInCell="1" allowOverlap="1" wp14:anchorId="6CC91706" wp14:editId="79852F79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28" name="Picture 100028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28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C119EA"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Projects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27E2221E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FAB81DE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0528" behindDoc="0" locked="0" layoutInCell="1" allowOverlap="1" wp14:anchorId="057B1D30" wp14:editId="5F1B610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0" name="Picture 10003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11A1EE14" w14:textId="77777777" w:rsidR="00D87707" w:rsidRDefault="001A2C9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Sound Dove</w:t>
                        </w:r>
                      </w:p>
                      <w:p w14:paraId="0C37333C" w14:textId="77777777" w:rsidR="00D87707" w:rsidRDefault="001A2C9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Facilitator/ Leader</w:t>
                        </w:r>
                      </w:p>
                      <w:p w14:paraId="3CB54097" w14:textId="77777777" w:rsidR="00D87707" w:rsidRDefault="001A2C93">
                        <w:pPr>
                          <w:pStyle w:val="p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Made a Music Player named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"Sound Dove" 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inspired by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Spotify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as a </w:t>
                        </w:r>
                        <w:r>
                          <w:rPr>
                            <w:rStyle w:val="Strong1"/>
                            <w:rFonts w:ascii="Century Gothic" w:eastAsia="Century Gothic" w:hAnsi="Century Gothic" w:cs="Century Gothic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Data Structures and Algorithms Project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 with functionalities below:</w:t>
                        </w:r>
                      </w:p>
                      <w:p w14:paraId="107BB8C0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Maintaining User profile (contains multiple playlist).</w:t>
                        </w:r>
                      </w:p>
                      <w:p w14:paraId="756B53B2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Playlists, containing different Music.</w:t>
                        </w:r>
                      </w:p>
                      <w:p w14:paraId="3176CB7A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Add/Delete different Music to/from Playlist.</w:t>
                        </w:r>
                      </w:p>
                      <w:p w14:paraId="3568CBE1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Recommendation of different Genre.</w:t>
                        </w:r>
                      </w:p>
                      <w:p w14:paraId="5149CE42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1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Changing song forward and backwards.</w:t>
                        </w:r>
                      </w:p>
                      <w:p w14:paraId="5526835B" w14:textId="66194AEC" w:rsidR="00EC2DEC" w:rsidRDefault="00EC2DEC" w:rsidP="00EC2DEC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735C3AD7" w14:textId="77777777" w:rsidR="004F45A3" w:rsidRDefault="004F45A3" w:rsidP="00EC2DEC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  <w:p w14:paraId="1062584C" w14:textId="177A9804" w:rsidR="00EC2DEC" w:rsidRDefault="00EC2DEC" w:rsidP="00EC2DEC">
                        <w:pPr>
                          <w:pStyle w:val="documentulli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2943AFD1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2915EF54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4BCB361" w14:textId="77777777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lastRenderedPageBreak/>
                          <w:drawing>
                            <wp:anchor distT="0" distB="0" distL="114300" distR="114300" simplePos="0" relativeHeight="251671552" behindDoc="0" locked="0" layoutInCell="1" allowOverlap="1" wp14:anchorId="386611ED" wp14:editId="3ECA7668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2" name="Picture 10003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63A4A88" w14:textId="77777777" w:rsidR="00D87707" w:rsidRDefault="001A2C9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jobtitl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Programming Fundamentals Project</w:t>
                        </w:r>
                      </w:p>
                      <w:p w14:paraId="354A2962" w14:textId="77777777" w:rsidR="00D87707" w:rsidRDefault="001A2C9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Facilitator/ Leader, Karachi</w:t>
                        </w:r>
                      </w:p>
                      <w:p w14:paraId="792276AE" w14:textId="77777777" w:rsidR="00D87707" w:rsidRDefault="001A2C93">
                        <w:pPr>
                          <w:pStyle w:val="p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 xml:space="preserve">Made an Electronic Voting </w:t>
                        </w:r>
                        <w:r w:rsidR="00281408"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Machine (</w:t>
                        </w: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EVM) software as a Programming Fundamentals Project with functionalities below:</w:t>
                        </w:r>
                      </w:p>
                      <w:p w14:paraId="3A2FE87F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Maintains people's record,</w:t>
                        </w:r>
                      </w:p>
                      <w:p w14:paraId="5AF73091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Consistently verifying them with their CNIC,</w:t>
                        </w:r>
                      </w:p>
                      <w:p w14:paraId="580F221C" w14:textId="77777777" w:rsidR="00D87707" w:rsidRDefault="001A2C93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Keeping data safe and secure using User Credentials and File Handling,</w:t>
                        </w:r>
                      </w:p>
                      <w:p w14:paraId="579C7A8A" w14:textId="77777777" w:rsidR="00C119EA" w:rsidRPr="00281408" w:rsidRDefault="001A2C93" w:rsidP="00281408">
                        <w:pPr>
                          <w:pStyle w:val="documentulli"/>
                          <w:numPr>
                            <w:ilvl w:val="0"/>
                            <w:numId w:val="2"/>
                          </w:numPr>
                          <w:spacing w:line="340" w:lineRule="atLeast"/>
                          <w:ind w:left="320" w:hanging="201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  <w:t>Gives a complete admin access to modify the system.</w:t>
                        </w:r>
                      </w:p>
                    </w:tc>
                  </w:tr>
                </w:tbl>
                <w:p w14:paraId="498B3245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6A8E3638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7C146937" w14:textId="77777777" w:rsidR="00D87707" w:rsidRDefault="00D87707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6154F41" w14:textId="77777777" w:rsidR="00D87707" w:rsidRPr="00281408" w:rsidRDefault="00D87707" w:rsidP="00281408">
                        <w:pPr>
                          <w:pStyle w:val="documentspanpaddedline"/>
                          <w:spacing w:line="340" w:lineRule="atLeast"/>
                          <w:rPr>
                            <w:rStyle w:val="span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6CC2F8BA" w14:textId="77777777" w:rsidR="00D87707" w:rsidRDefault="00D8770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683EB931" w14:textId="77777777" w:rsidR="00D87707" w:rsidRDefault="00D87707">
            <w:pPr>
              <w:rPr>
                <w:vanish/>
              </w:rPr>
            </w:pPr>
          </w:p>
          <w:tbl>
            <w:tblPr>
              <w:tblStyle w:val="documentsectionTable"/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40"/>
              <w:gridCol w:w="8526"/>
            </w:tblGrid>
            <w:tr w:rsidR="00D87707" w14:paraId="5CB905EC" w14:textId="77777777">
              <w:trPr>
                <w:tblCellSpacing w:w="0" w:type="dxa"/>
              </w:trPr>
              <w:tc>
                <w:tcPr>
                  <w:tcW w:w="24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49537DA4" w14:textId="77777777" w:rsidR="00D87707" w:rsidRDefault="00D87707">
                  <w:pPr>
                    <w:pStyle w:val="documentsectionleftmargincellParagraph"/>
                    <w:spacing w:line="320" w:lineRule="atLeast"/>
                    <w:textAlignment w:val="auto"/>
                    <w:rPr>
                      <w:rStyle w:val="documentsectionleftmargincell"/>
                      <w:rFonts w:ascii="Century Gothic" w:eastAsia="Century Gothic" w:hAnsi="Century Gothic" w:cs="Century Gothic"/>
                      <w:sz w:val="22"/>
                      <w:szCs w:val="22"/>
                    </w:rPr>
                  </w:pPr>
                </w:p>
              </w:tc>
              <w:tc>
                <w:tcPr>
                  <w:tcW w:w="8526" w:type="dxa"/>
                  <w:tcBorders>
                    <w:left w:val="single" w:sz="8" w:space="0" w:color="CCCCCC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2307EB8D" w14:textId="77777777" w:rsidR="00D87707" w:rsidRDefault="001A2C93">
                  <w:pPr>
                    <w:pStyle w:val="documentsectionparagraphwrapperheading"/>
                    <w:pBdr>
                      <w:top w:val="none" w:sz="0" w:space="15" w:color="auto"/>
                      <w:bottom w:val="none" w:sz="0" w:space="10" w:color="auto"/>
                    </w:pBdr>
                    <w:spacing w:line="320" w:lineRule="atLeast"/>
                    <w:ind w:left="500"/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color w:val="002E58"/>
                      <w:sz w:val="22"/>
                      <w:szCs w:val="22"/>
                    </w:rPr>
                  </w:pPr>
                  <w:r>
                    <w:rPr>
                      <w:rStyle w:val="documentsectionparagraphwrapper"/>
                      <w:rFonts w:ascii="Century Gothic" w:eastAsia="Century Gothic" w:hAnsi="Century Gothic" w:cs="Century Gothic"/>
                      <w:b/>
                      <w:bCs/>
                      <w:noProof/>
                      <w:color w:val="002E58"/>
                      <w:sz w:val="22"/>
                      <w:szCs w:val="22"/>
                    </w:rPr>
                    <w:drawing>
                      <wp:anchor distT="0" distB="0" distL="114300" distR="114300" simplePos="0" relativeHeight="251674624" behindDoc="0" locked="0" layoutInCell="1" allowOverlap="1" wp14:anchorId="782D4E4B" wp14:editId="06285CAE">
                        <wp:simplePos x="0" y="0"/>
                        <wp:positionH relativeFrom="column">
                          <wp:posOffset>-190500</wp:posOffset>
                        </wp:positionH>
                        <wp:positionV relativeFrom="paragraph">
                          <wp:posOffset>127000</wp:posOffset>
                        </wp:positionV>
                        <wp:extent cx="368466" cy="368677"/>
                        <wp:effectExtent l="0" t="0" r="0" b="0"/>
                        <wp:wrapNone/>
                        <wp:docPr id="100036" name="Picture 10003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036" name="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68466" cy="3686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  <w:t>Education</w:t>
                  </w: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38E635FA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01E43414" w14:textId="330D6EF1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5648" behindDoc="0" locked="0" layoutInCell="1" allowOverlap="1" wp14:anchorId="08CF9ACF" wp14:editId="450458C6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38" name="Picture 100038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38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E7125E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6672" behindDoc="0" locked="0" layoutInCell="1" allowOverlap="1" wp14:anchorId="0CDC8298" wp14:editId="54614939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0"/>
                                  <wp:wrapNone/>
                                  <wp:docPr id="3" name="Rectangle 3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77C9F8A" w14:textId="79AD1BF0" w:rsidR="004B11F0" w:rsidRDefault="004B11F0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21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-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09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 xml:space="preserve"> - 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Current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0CDC8298" id="Rectangle 3" o:spid="_x0000_s1026" style="position:absolute;left:0;text-align:left;margin-left:-135pt;margin-top:-2pt;width:100pt;height:1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477C9F8A" w14:textId="79AD1BF0" w:rsidR="004B11F0" w:rsidRDefault="004B11F0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21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09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 xml:space="preserve"> - 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Current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AAE8B0E" w14:textId="56329CA2" w:rsidR="00D87707" w:rsidRDefault="004F45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Bachelor of Science: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Computer Science</w:t>
                        </w:r>
                      </w:p>
                      <w:p w14:paraId="05195CE0" w14:textId="449C24FE" w:rsidR="00D87707" w:rsidRDefault="004F45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FAST National University, Karachi - Shah Latif Town</w:t>
                        </w:r>
                      </w:p>
                      <w:p w14:paraId="390CBE1D" w14:textId="77777777" w:rsidR="00D87707" w:rsidRDefault="00D8770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2B190AF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32B0D4E2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210873C0" w14:textId="79E21F66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7696" behindDoc="0" locked="0" layoutInCell="1" allowOverlap="1" wp14:anchorId="028AA976" wp14:editId="68356A25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0" name="Picture 100040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0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E7125E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78720" behindDoc="0" locked="0" layoutInCell="1" allowOverlap="1" wp14:anchorId="69AFCB08" wp14:editId="41C97812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0" r="3175" b="4445"/>
                                  <wp:wrapNone/>
                                  <wp:docPr id="2" name="Rectangle 4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68E82A2" w14:textId="77777777" w:rsidR="004B11F0" w:rsidRDefault="004B11F0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2018-04 - 2020-04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9AFCB08" id="Rectangle 4" o:spid="_x0000_s1027" style="position:absolute;left:0;text-align:left;margin-left:-135pt;margin-top:-2pt;width:100pt;height:1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+K/7A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" stroked="f">
                                  <v:fill opacity="0"/>
                                  <v:textbox style="mso-fit-shape-to-text:t" inset="0,0,0,0">
                                    <w:txbxContent>
                                      <w:p w14:paraId="368E82A2" w14:textId="77777777" w:rsidR="004B11F0" w:rsidRDefault="004B11F0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2018-04 - 2020-04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5C4D4F0F" w14:textId="77777777" w:rsidR="00D87707" w:rsidRDefault="001A2C9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 xml:space="preserve">Intermediate: </w:t>
                        </w:r>
                        <w:r>
                          <w:rPr>
                            <w:rStyle w:val="documentspanprogramlin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Pre-Engineering</w:t>
                        </w:r>
                      </w:p>
                      <w:p w14:paraId="1CDEE923" w14:textId="77777777" w:rsidR="00D87707" w:rsidRDefault="001A2C9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Govt. Degree College - Gulshan-e-Iqbal</w:t>
                        </w:r>
                      </w:p>
                      <w:p w14:paraId="2EA2B2C4" w14:textId="77777777" w:rsidR="00D87707" w:rsidRDefault="00D8770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44E3A71C" w14:textId="77777777" w:rsidR="00D87707" w:rsidRDefault="00D87707">
                  <w:pPr>
                    <w:rPr>
                      <w:vanish/>
                    </w:rPr>
                  </w:pPr>
                </w:p>
                <w:tbl>
                  <w:tblPr>
                    <w:tblStyle w:val="documentsectionparagraphwrapperparagraphtwocolpara"/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5E0" w:firstRow="1" w:lastRow="1" w:firstColumn="1" w:lastColumn="1" w:noHBand="0" w:noVBand="1"/>
                  </w:tblPr>
                  <w:tblGrid>
                    <w:gridCol w:w="500"/>
                    <w:gridCol w:w="8006"/>
                  </w:tblGrid>
                  <w:tr w:rsidR="00D87707" w14:paraId="203DB105" w14:textId="77777777">
                    <w:trPr>
                      <w:tblCellSpacing w:w="0" w:type="dxa"/>
                    </w:trPr>
                    <w:tc>
                      <w:tcPr>
                        <w:tcW w:w="500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6C8EC22C" w14:textId="29C9E554" w:rsidR="00D87707" w:rsidRDefault="001A2C93">
                        <w:pPr>
                          <w:spacing w:line="340" w:lineRule="atLeast"/>
                          <w:jc w:val="right"/>
                          <w:textAlignment w:val="auto"/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paragraphdateswrapper"/>
                            <w:rFonts w:ascii="Century Gothic" w:eastAsia="Century Gothic" w:hAnsi="Century Gothic" w:cs="Century Gothic"/>
                            <w:noProof/>
                            <w:sz w:val="22"/>
                            <w:szCs w:val="22"/>
                          </w:rPr>
                          <w:drawing>
                            <wp:anchor distT="0" distB="0" distL="114300" distR="114300" simplePos="0" relativeHeight="251679744" behindDoc="0" locked="0" layoutInCell="1" allowOverlap="1" wp14:anchorId="180CEBAB" wp14:editId="46F1B7C2">
                              <wp:simplePos x="0" y="0"/>
                              <wp:positionH relativeFrom="column">
                                <wp:posOffset>-63500</wp:posOffset>
                              </wp:positionH>
                              <wp:positionV relativeFrom="paragraph">
                                <wp:posOffset>50800</wp:posOffset>
                              </wp:positionV>
                              <wp:extent cx="102094" cy="102158"/>
                              <wp:effectExtent l="0" t="0" r="0" b="0"/>
                              <wp:wrapNone/>
                              <wp:docPr id="100042" name="Picture 100042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00042" name=""/>
                                      <pic:cNvPicPr>
                                        <a:picLocks/>
                                      </pic:cNvPicPr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02094" cy="1021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anchor>
                          </w:drawing>
                        </w:r>
                        <w:r w:rsidR="00E7125E">
                          <w:rPr>
                            <w:noProof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80768" behindDoc="0" locked="0" layoutInCell="1" allowOverlap="1" wp14:anchorId="69F9BE42" wp14:editId="290AC65D">
                                  <wp:simplePos x="0" y="0"/>
                                  <wp:positionH relativeFrom="column">
                                    <wp:posOffset>-1714500</wp:posOffset>
                                  </wp:positionH>
                                  <wp:positionV relativeFrom="paragraph">
                                    <wp:posOffset>-25400</wp:posOffset>
                                  </wp:positionV>
                                  <wp:extent cx="1270000" cy="215900"/>
                                  <wp:effectExtent l="3175" t="635" r="3175" b="2540"/>
                                  <wp:wrapNone/>
                                  <wp:docPr id="1" name="Rectangle 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1270000" cy="2159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>
                                              <a:alpha val="0"/>
                                            </a:srgbClr>
                                          </a:solidFill>
                                          <a:ln>
                                            <a:noFill/>
                                          </a:ln>
                                          <a:extLs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noFill/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5365EFC" w14:textId="38F8F837" w:rsidR="004B11F0" w:rsidRDefault="004B11F0">
                                              <w:pPr>
                                                <w:spacing w:line="340" w:lineRule="atLeast"/>
                                                <w:jc w:val="right"/>
                                                <w:textAlignment w:val="auto"/>
                                                <w:rPr>
                                                  <w:rStyle w:val="documentparagraphdateswrapper"/>
                                                  <w:rFonts w:ascii="Century Gothic" w:eastAsia="Century Gothic" w:hAnsi="Century Gothic" w:cs="Century Gothic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16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-0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3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-</w:t>
                                              </w:r>
                                              <w:r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  <w:r w:rsidR="004F45A3">
                                                <w:rPr>
                                                  <w:rStyle w:val="span"/>
                                                  <w:rFonts w:ascii="Century Gothic" w:eastAsia="Century Gothic" w:hAnsi="Century Gothic" w:cs="Century Gothic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2018-03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sp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rect w14:anchorId="69F9BE42" id="Rectangle 5" o:spid="_x0000_s1028" style="position:absolute;left:0;text-align:left;margin-left:-135pt;margin-top:-2pt;width:100pt;height:1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" stroked="f">
                                  <v:fill opacity="0"/>
                                  <v:textbox style="mso-fit-shape-to-text:t" inset="0,0,0,0">
                                    <w:txbxContent>
                                      <w:p w14:paraId="05365EFC" w14:textId="38F8F837" w:rsidR="004B11F0" w:rsidRDefault="004B11F0">
                                        <w:pPr>
                                          <w:spacing w:line="340" w:lineRule="atLeast"/>
                                          <w:jc w:val="right"/>
                                          <w:textAlignment w:val="auto"/>
                                          <w:rPr>
                                            <w:rStyle w:val="documentparagraphdateswrapper"/>
                                            <w:rFonts w:ascii="Century Gothic" w:eastAsia="Century Gothic" w:hAnsi="Century Gothic" w:cs="Century Gothic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16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-0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3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-</w:t>
                                        </w:r>
                                        <w:r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 w:rsidR="004F45A3">
                                          <w:rPr>
                                            <w:rStyle w:val="span"/>
                                            <w:rFonts w:ascii="Century Gothic" w:eastAsia="Century Gothic" w:hAnsi="Century Gothic" w:cs="Century Gothic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2018-03</w:t>
                                        </w:r>
                                      </w:p>
                                    </w:txbxContent>
                                  </v:textbox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8006" w:type="dxa"/>
                        <w:tcMar>
                          <w:top w:w="10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14:paraId="3BBC0C7E" w14:textId="143467F5" w:rsidR="00D87707" w:rsidRDefault="004F45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documentspandegree"/>
                            <w:rFonts w:ascii="Century Gothic" w:eastAsia="Century Gothic" w:hAnsi="Century Gothic" w:cs="Century Gothic"/>
                            <w:color w:val="000000"/>
                            <w:sz w:val="28"/>
                            <w:szCs w:val="28"/>
                          </w:rPr>
                          <w:t>Matriculation</w:t>
                        </w:r>
                      </w:p>
                      <w:p w14:paraId="38381704" w14:textId="5847A110" w:rsidR="00D87707" w:rsidRDefault="004F45A3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Style w:val="span"/>
                            <w:rFonts w:ascii="Century Gothic" w:eastAsia="Century Gothic" w:hAnsi="Century Gothic" w:cs="Century Gothic"/>
                            <w:i/>
                            <w:iCs/>
                            <w:color w:val="000000"/>
                            <w:sz w:val="22"/>
                            <w:szCs w:val="22"/>
                          </w:rPr>
                          <w:t>Metropolitan Foundation School</w:t>
                        </w:r>
                      </w:p>
                      <w:p w14:paraId="5AD7B4BE" w14:textId="77777777" w:rsidR="00D87707" w:rsidRDefault="00D87707">
                        <w:pPr>
                          <w:pStyle w:val="documentspanpaddedline"/>
                          <w:spacing w:line="340" w:lineRule="atLeast"/>
                          <w:rPr>
                            <w:rStyle w:val="documentsinglecolumnCharacter"/>
                            <w:rFonts w:ascii="Century Gothic" w:eastAsia="Century Gothic" w:hAnsi="Century Gothic" w:cs="Century Gothic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14:paraId="79BCD80B" w14:textId="77777777" w:rsidR="00D87707" w:rsidRDefault="00D87707">
                  <w:pPr>
                    <w:rPr>
                      <w:rStyle w:val="documentsectiontitle"/>
                      <w:rFonts w:ascii="Century Gothic" w:eastAsia="Century Gothic" w:hAnsi="Century Gothic" w:cs="Century Gothic"/>
                      <w:b/>
                      <w:bCs/>
                    </w:rPr>
                  </w:pPr>
                </w:p>
              </w:tc>
            </w:tr>
          </w:tbl>
          <w:p w14:paraId="4125062D" w14:textId="77777777" w:rsidR="00D87707" w:rsidRDefault="00D87707">
            <w:pPr>
              <w:rPr>
                <w:rStyle w:val="main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  <w:tc>
          <w:tcPr>
            <w:tcW w:w="48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6AC536" w14:textId="77777777" w:rsidR="00D87707" w:rsidRDefault="00D87707">
            <w:pPr>
              <w:pStyle w:val="rightpaddingcellParagraph"/>
              <w:spacing w:line="320" w:lineRule="atLeast"/>
              <w:textAlignment w:val="auto"/>
              <w:rPr>
                <w:rStyle w:val="rightpaddingcell"/>
                <w:rFonts w:ascii="Century Gothic" w:eastAsia="Century Gothic" w:hAnsi="Century Gothic" w:cs="Century Gothic"/>
                <w:sz w:val="22"/>
                <w:szCs w:val="22"/>
              </w:rPr>
            </w:pPr>
          </w:p>
        </w:tc>
      </w:tr>
    </w:tbl>
    <w:p w14:paraId="163837FC" w14:textId="77777777" w:rsidR="00D87707" w:rsidRDefault="001A2C93">
      <w:pPr>
        <w:spacing w:line="20" w:lineRule="auto"/>
      </w:pPr>
      <w:r>
        <w:rPr>
          <w:color w:val="FFFFFF"/>
          <w:sz w:val="2"/>
        </w:rPr>
        <w:t>.</w:t>
      </w:r>
    </w:p>
    <w:sectPr w:rsidR="00D87707">
      <w:headerReference w:type="default" r:id="rId13"/>
      <w:footerReference w:type="default" r:id="rId14"/>
      <w:pgSz w:w="11906" w:h="16838"/>
      <w:pgMar w:top="0" w:right="0" w:bottom="0" w:left="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F858A" w14:textId="77777777" w:rsidR="00E01E6B" w:rsidRDefault="00E01E6B">
      <w:pPr>
        <w:spacing w:line="240" w:lineRule="auto"/>
      </w:pPr>
      <w:r>
        <w:separator/>
      </w:r>
    </w:p>
  </w:endnote>
  <w:endnote w:type="continuationSeparator" w:id="0">
    <w:p w14:paraId="13110E10" w14:textId="77777777" w:rsidR="00E01E6B" w:rsidRDefault="00E01E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  <w:embedRegular r:id="rId1" w:fontKey="{1D2E1D16-9634-44E0-ACB4-A4A27EE4A3E8}"/>
    <w:embedBold r:id="rId2" w:fontKey="{3FB4C1FD-A97E-4E37-90E4-097A223C2541}"/>
    <w:embedItalic r:id="rId3" w:fontKey="{E44B429C-7059-4CA1-9F43-48F48C2DEBD5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23282" w14:textId="77777777" w:rsidR="004B11F0" w:rsidRDefault="004B11F0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98493" w14:textId="77777777" w:rsidR="00E01E6B" w:rsidRDefault="00E01E6B">
      <w:pPr>
        <w:spacing w:line="240" w:lineRule="auto"/>
      </w:pPr>
      <w:r>
        <w:separator/>
      </w:r>
    </w:p>
  </w:footnote>
  <w:footnote w:type="continuationSeparator" w:id="0">
    <w:p w14:paraId="32D54631" w14:textId="77777777" w:rsidR="00E01E6B" w:rsidRDefault="00E01E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2F157" w14:textId="77777777" w:rsidR="004B11F0" w:rsidRDefault="004B11F0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351CD4B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10EB18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9A018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428C08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018CF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43C6C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79E38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9C08B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28EE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90267CC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D2C7A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EE8A2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FCCFD2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390EA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B70B2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8985D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CBE1A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F1613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B1408A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E0825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8465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74AB6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5623B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19A0E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E984D7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674684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7AC9BC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1080543">
    <w:abstractNumId w:val="0"/>
  </w:num>
  <w:num w:numId="2" w16cid:durableId="333187038">
    <w:abstractNumId w:val="1"/>
  </w:num>
  <w:num w:numId="3" w16cid:durableId="6533355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07"/>
    <w:rsid w:val="000D3EFD"/>
    <w:rsid w:val="00165732"/>
    <w:rsid w:val="001A2C93"/>
    <w:rsid w:val="00213DDC"/>
    <w:rsid w:val="0025413B"/>
    <w:rsid w:val="00272D98"/>
    <w:rsid w:val="00281408"/>
    <w:rsid w:val="0040435B"/>
    <w:rsid w:val="00416F66"/>
    <w:rsid w:val="00472676"/>
    <w:rsid w:val="004961A9"/>
    <w:rsid w:val="004B11F0"/>
    <w:rsid w:val="004F403E"/>
    <w:rsid w:val="004F45A3"/>
    <w:rsid w:val="0055541A"/>
    <w:rsid w:val="00654469"/>
    <w:rsid w:val="006D399B"/>
    <w:rsid w:val="00731B17"/>
    <w:rsid w:val="007C2F76"/>
    <w:rsid w:val="00837768"/>
    <w:rsid w:val="00861DF0"/>
    <w:rsid w:val="008D5501"/>
    <w:rsid w:val="009C7A66"/>
    <w:rsid w:val="00A065B1"/>
    <w:rsid w:val="00A70C6A"/>
    <w:rsid w:val="00AA0215"/>
    <w:rsid w:val="00B11A11"/>
    <w:rsid w:val="00B26E23"/>
    <w:rsid w:val="00BC3FA1"/>
    <w:rsid w:val="00C119EA"/>
    <w:rsid w:val="00C25EC3"/>
    <w:rsid w:val="00CE68D5"/>
    <w:rsid w:val="00D36C26"/>
    <w:rsid w:val="00D87707"/>
    <w:rsid w:val="00D927E2"/>
    <w:rsid w:val="00E01E6B"/>
    <w:rsid w:val="00E7125E"/>
    <w:rsid w:val="00E83410"/>
    <w:rsid w:val="00EC2DEC"/>
    <w:rsid w:val="00F02877"/>
    <w:rsid w:val="00F1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A1DEB"/>
  <w15:docId w15:val="{835ACE19-C6A9-4BFD-85A8-70577D952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character" w:customStyle="1" w:styleId="leftbordercell">
    <w:name w:val="leftbordercell"/>
    <w:basedOn w:val="DefaultParagraphFont"/>
    <w:rPr>
      <w:shd w:val="clear" w:color="auto" w:fill="002E58"/>
    </w:rPr>
  </w:style>
  <w:style w:type="character" w:customStyle="1" w:styleId="leftpaddingcell">
    <w:name w:val="leftpaddingcell"/>
    <w:basedOn w:val="DefaultParagraphFont"/>
  </w:style>
  <w:style w:type="character" w:customStyle="1" w:styleId="maincell">
    <w:name w:val="maincell"/>
    <w:basedOn w:val="DefaultParagraphFont"/>
  </w:style>
  <w:style w:type="paragraph" w:customStyle="1" w:styleId="div">
    <w:name w:val="div"/>
    <w:basedOn w:val="Normal"/>
  </w:style>
  <w:style w:type="character" w:customStyle="1" w:styleId="documentleft-box">
    <w:name w:val="document_left-box"/>
    <w:basedOn w:val="DefaultParagraphFont"/>
  </w:style>
  <w:style w:type="paragraph" w:customStyle="1" w:styleId="documentsectionSECTIONNAME">
    <w:name w:val="document_section_SECTION_NAME"/>
    <w:basedOn w:val="Normal"/>
  </w:style>
  <w:style w:type="paragraph" w:customStyle="1" w:styleId="documentparagraph">
    <w:name w:val="document_paragraph"/>
    <w:basedOn w:val="Normal"/>
  </w:style>
  <w:style w:type="paragraph" w:customStyle="1" w:styleId="documentword-break">
    <w:name w:val="document_word-break"/>
    <w:basedOn w:val="Normal"/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resumeTitle">
    <w:name w:val="document_resumeTitle"/>
    <w:basedOn w:val="Normal"/>
    <w:pPr>
      <w:spacing w:line="420" w:lineRule="atLeast"/>
    </w:pPr>
    <w:rPr>
      <w:color w:val="002E58"/>
      <w:sz w:val="32"/>
      <w:szCs w:val="32"/>
    </w:rPr>
  </w:style>
  <w:style w:type="paragraph" w:customStyle="1" w:styleId="documentsection">
    <w:name w:val="document_section"/>
    <w:basedOn w:val="Normal"/>
  </w:style>
  <w:style w:type="character" w:customStyle="1" w:styleId="documentaddressLeft">
    <w:name w:val="document_addressLeft"/>
    <w:basedOn w:val="DefaultParagraphFont"/>
  </w:style>
  <w:style w:type="paragraph" w:customStyle="1" w:styleId="documenticonRow">
    <w:name w:val="document_iconRow"/>
    <w:basedOn w:val="Normal"/>
  </w:style>
  <w:style w:type="character" w:customStyle="1" w:styleId="documenticonRowiconSvg">
    <w:name w:val="document_iconRow_iconSvg"/>
    <w:basedOn w:val="DefaultParagraphFont"/>
  </w:style>
  <w:style w:type="character" w:customStyle="1" w:styleId="documenticonRowicoTxt">
    <w:name w:val="document_iconRow_icoTxt"/>
    <w:basedOn w:val="DefaultParagraphFont"/>
  </w:style>
  <w:style w:type="paragraph" w:customStyle="1" w:styleId="documentasposeztyaddresstable">
    <w:name w:val="document_aspose_ztyaddresstable"/>
    <w:basedOn w:val="Normal"/>
    <w:pPr>
      <w:spacing w:line="320" w:lineRule="atLeast"/>
    </w:pPr>
  </w:style>
  <w:style w:type="character" w:customStyle="1" w:styleId="iconRowany">
    <w:name w:val="iconRow_any"/>
    <w:basedOn w:val="DefaultParagraphFont"/>
    <w:rPr>
      <w:sz w:val="22"/>
      <w:szCs w:val="22"/>
    </w:rPr>
  </w:style>
  <w:style w:type="character" w:customStyle="1" w:styleId="documentasposeztyaddresstableCharacter">
    <w:name w:val="document_aspose_ztyaddresstable Character"/>
    <w:basedOn w:val="DefaultParagraphFont"/>
  </w:style>
  <w:style w:type="table" w:customStyle="1" w:styleId="documenticonInnerTable">
    <w:name w:val="document_iconInnerTable"/>
    <w:basedOn w:val="TableNormal"/>
    <w:tblPr/>
  </w:style>
  <w:style w:type="character" w:customStyle="1" w:styleId="documentaddressRight">
    <w:name w:val="document_addressRight"/>
    <w:basedOn w:val="DefaultParagraphFont"/>
  </w:style>
  <w:style w:type="table" w:customStyle="1" w:styleId="documentaddress">
    <w:name w:val="document_address"/>
    <w:basedOn w:val="TableNormal"/>
    <w:tblPr/>
  </w:style>
  <w:style w:type="paragraph" w:customStyle="1" w:styleId="documentleft-boxParagraph">
    <w:name w:val="document_left-box Paragraph"/>
    <w:basedOn w:val="Normal"/>
    <w:pPr>
      <w:textAlignment w:val="top"/>
    </w:pPr>
  </w:style>
  <w:style w:type="character" w:customStyle="1" w:styleId="documentright-box">
    <w:name w:val="document_right-box"/>
    <w:basedOn w:val="DefaultParagraphFont"/>
  </w:style>
  <w:style w:type="table" w:customStyle="1" w:styleId="documenttopsection">
    <w:name w:val="document_topsection"/>
    <w:basedOn w:val="TableNormal"/>
    <w:tblPr/>
  </w:style>
  <w:style w:type="paragraph" w:customStyle="1" w:styleId="documentsectionSECTIONSUMM">
    <w:name w:val="document_section_SECTION_SUMM"/>
    <w:basedOn w:val="Normal"/>
  </w:style>
  <w:style w:type="paragraph" w:customStyle="1" w:styleId="documentsinglecolumn">
    <w:name w:val="document_singlecolumn"/>
    <w:basedOn w:val="Normal"/>
  </w:style>
  <w:style w:type="paragraph" w:customStyle="1" w:styleId="p">
    <w:name w:val="p"/>
    <w:basedOn w:val="Normal"/>
  </w:style>
  <w:style w:type="character" w:customStyle="1" w:styleId="documentsectionleftmargincell">
    <w:name w:val="document_section_leftmargincell"/>
    <w:basedOn w:val="DefaultParagraphFont"/>
  </w:style>
  <w:style w:type="paragraph" w:customStyle="1" w:styleId="documentsectionleftmargincellParagraph">
    <w:name w:val="document_section_leftmargincell Paragraph"/>
    <w:basedOn w:val="Normal"/>
  </w:style>
  <w:style w:type="character" w:customStyle="1" w:styleId="documentsectionparagraphwrapper">
    <w:name w:val="document_section_paragraphwrapper"/>
    <w:basedOn w:val="DefaultParagraphFont"/>
  </w:style>
  <w:style w:type="paragraph" w:customStyle="1" w:styleId="documentsectionparagraphwrapperheading">
    <w:name w:val="document_section_paragraphwrapper_heading"/>
    <w:basedOn w:val="Normal"/>
    <w:pPr>
      <w:pBdr>
        <w:left w:val="none" w:sz="0" w:space="25" w:color="auto"/>
      </w:pBdr>
    </w:pPr>
  </w:style>
  <w:style w:type="character" w:customStyle="1" w:styleId="documentheadingIcon">
    <w:name w:val="document_headingIcon"/>
    <w:basedOn w:val="DefaultParagraphFont"/>
  </w:style>
  <w:style w:type="character" w:customStyle="1" w:styleId="documentsectiontitle">
    <w:name w:val="document_sectiontitle"/>
    <w:basedOn w:val="DefaultParagraphFont"/>
    <w:rPr>
      <w:color w:val="002E58"/>
      <w:sz w:val="32"/>
      <w:szCs w:val="32"/>
    </w:rPr>
  </w:style>
  <w:style w:type="character" w:customStyle="1" w:styleId="documentparagraphdateswrapper">
    <w:name w:val="document_paragraph_dates_wrapper"/>
    <w:basedOn w:val="DefaultParagraphFont"/>
    <w:rPr>
      <w:b/>
      <w:bCs/>
      <w:color w:val="FFFFFF"/>
    </w:rPr>
  </w:style>
  <w:style w:type="character" w:customStyle="1" w:styleId="documentsinglecolumnCharacter">
    <w:name w:val="document_singlecolumn Character"/>
    <w:basedOn w:val="DefaultParagraphFont"/>
  </w:style>
  <w:style w:type="character" w:customStyle="1" w:styleId="documentleftratvcell">
    <w:name w:val="document_leftratvcell"/>
    <w:basedOn w:val="DefaultParagraphFont"/>
  </w:style>
  <w:style w:type="paragraph" w:customStyle="1" w:styleId="documentleftratvcellfield">
    <w:name w:val="document_leftratvcell_field"/>
    <w:basedOn w:val="Normal"/>
    <w:pPr>
      <w:spacing w:line="320" w:lineRule="atLeast"/>
    </w:pPr>
  </w:style>
  <w:style w:type="character" w:customStyle="1" w:styleId="documentleftratvcellfieldCharacter">
    <w:name w:val="document_leftratvcell_field Character"/>
    <w:basedOn w:val="DefaultParagraphFont"/>
  </w:style>
  <w:style w:type="table" w:customStyle="1" w:styleId="documentratvtable">
    <w:name w:val="document_ratvtable"/>
    <w:basedOn w:val="TableNormal"/>
    <w:tblPr/>
  </w:style>
  <w:style w:type="table" w:customStyle="1" w:styleId="documentsectionparagraphwrapperparagraphtwocolpara">
    <w:name w:val="document_section_paragraphwrapper_paragraph_twocolpara"/>
    <w:basedOn w:val="TableNormal"/>
    <w:tblPr/>
  </w:style>
  <w:style w:type="character" w:customStyle="1" w:styleId="documentratvtextp">
    <w:name w:val="document_ratvtext_p"/>
    <w:basedOn w:val="DefaultParagraphFont"/>
  </w:style>
  <w:style w:type="table" w:customStyle="1" w:styleId="documentsectionTable">
    <w:name w:val="document_section Table"/>
    <w:basedOn w:val="TableNormal"/>
    <w:tblPr/>
  </w:style>
  <w:style w:type="paragraph" w:customStyle="1" w:styleId="documentspanpaddedline">
    <w:name w:val="document_span_paddedline"/>
    <w:basedOn w:val="Normal"/>
  </w:style>
  <w:style w:type="character" w:customStyle="1" w:styleId="documentspanjobtitle">
    <w:name w:val="document_span_jobtitle"/>
    <w:basedOn w:val="DefaultParagraphFont"/>
    <w:rPr>
      <w:b/>
      <w:bCs/>
    </w:rPr>
  </w:style>
  <w:style w:type="character" w:customStyle="1" w:styleId="Strong1">
    <w:name w:val="Strong1"/>
    <w:basedOn w:val="DefaultParagraphFont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</w:style>
  <w:style w:type="character" w:customStyle="1" w:styleId="documentspandegree">
    <w:name w:val="document_span_degree"/>
    <w:basedOn w:val="DefaultParagraphFont"/>
    <w:rPr>
      <w:b/>
      <w:bCs/>
    </w:rPr>
  </w:style>
  <w:style w:type="character" w:customStyle="1" w:styleId="documentspanprogramline">
    <w:name w:val="document_span_programline"/>
    <w:basedOn w:val="DefaultParagraphFont"/>
    <w:rPr>
      <w:b/>
      <w:bCs/>
    </w:rPr>
  </w:style>
  <w:style w:type="character" w:customStyle="1" w:styleId="rightpaddingcell">
    <w:name w:val="rightpaddingcell"/>
    <w:basedOn w:val="DefaultParagraphFont"/>
  </w:style>
  <w:style w:type="paragraph" w:customStyle="1" w:styleId="rightpaddingcellParagraph">
    <w:name w:val="rightpaddingcell Paragraph"/>
    <w:basedOn w:val="Normal"/>
  </w:style>
  <w:style w:type="table" w:customStyle="1" w:styleId="documentfontsize">
    <w:name w:val="document_fontsiz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ABDUR RAZZAQ SIDDIQUI</vt:lpstr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ABDUR RAZZAQ SIDDIQUI</dc:title>
  <dc:creator>Abdur Razzaq Siddiqui</dc:creator>
  <cp:lastModifiedBy>K213200 Abdur Razzaq Siddiqui</cp:lastModifiedBy>
  <cp:revision>17</cp:revision>
  <cp:lastPrinted>2023-10-11T15:18:00Z</cp:lastPrinted>
  <dcterms:created xsi:type="dcterms:W3CDTF">2023-10-04T19:27:00Z</dcterms:created>
  <dcterms:modified xsi:type="dcterms:W3CDTF">2023-10-11T15:21:00Z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4a0272b8-d151-46b6-a45e-d0097d8398fd</vt:lpwstr>
  </property>
  <property fmtid="{D5CDD505-2E9C-101B-9397-08002B2CF9AE}" pid="3" name="x1ye=0">
    <vt:lpwstr>zFQAAB+LCAAAAAAABAAUmrdyg1AURD+IgpxKQOQcBXTknJPg640Lj1xosMS7d/ccWQLPEAJH0BDHUwjMMihHMQLNURgNfwQW49Xr4MhcH2cyuDTrN7FfTfAyTEF3DEzajacXyuMaq8XDNuYyrpYi+bMPoySg0wo3cE63Z0KxgP2xwwv6DYQnT5ICUVg3XKHzwcrCWtgFIHwspttGOT7BWCmLg5DQ/QORc9/jxmGuuvwFzw9l4RU+UsyunTBHBu2</vt:lpwstr>
  </property>
  <property fmtid="{D5CDD505-2E9C-101B-9397-08002B2CF9AE}" pid="4" name="x1ye=1">
    <vt:lpwstr>OZ5xVZQo32AbE4kDBDjHlFvbnqNxBYcYk2IMfM+G34JOdsDE+mDy65yrH/40OGZdEPjpK4X34bGKsmsz7EBgjagK13T6l1afImr38rZ9nA9jx0TOuCWHNoXebZPtQz0kj84lrRvex4MRH9M+Qn5WfeN2J4Cyvs7bJV9uPNxiRUnCj9XE6VbXJ0ftIkxy+Yd1HAp96T4xoKaQY6Snv+mwyjgKrtZ9jliblTRJCCtVX3+1G3H95rm2q7L1/e5tYrk</vt:lpwstr>
  </property>
  <property fmtid="{D5CDD505-2E9C-101B-9397-08002B2CF9AE}" pid="5" name="x1ye=10">
    <vt:lpwstr>wkOXIBtrede6WePJX3bUlwEVPtSPo7DEP5vpzF9L3JGSMbRKcvD3eBiWF1taToNpwLNoTCz7iTa6f5BoGYz+Fxenmx4tAl0pptgqoKwpArvmVQOsub+82CH2CqstmDVvbD5J4XO1/GNljHnkXMc6/g7scOvU0FZL1IEqFwR1cYaPjG4gpmXMoTK0qzvE7ocF2ZYmbut6qGo0GgudD0T/LJhk0AnJpFnhXG7VkxowY/S33kMyJ7U5pcjhEHXtkqw</vt:lpwstr>
  </property>
  <property fmtid="{D5CDD505-2E9C-101B-9397-08002B2CF9AE}" pid="6" name="x1ye=11">
    <vt:lpwstr>8I0zcbMhFODzA/dARE8WH+WSEJdZCpl+AJed3zSTCK3FrQwueOLM+M8Xb9m5eJ3JfLm5czG1Xo6dCa71pzYFhUjR/LwVyQPjQxD5Sv5E5ftgFM+/ZBgYV7EV1Sy30xawdPOyI3L00IdPNwmKjMVe3ZbNyhroaLtvzTVyFHRLpzgvv4Pe9Cw33bFAOqlK+4mNLxrTO/N7EiongQPwIk9fjRon6Dz+wKzSwqHxnTmdZpsA5g9dX0SAMRoarmytnKC</vt:lpwstr>
  </property>
  <property fmtid="{D5CDD505-2E9C-101B-9397-08002B2CF9AE}" pid="7" name="x1ye=12">
    <vt:lpwstr>XxXSL2zAjBvye8M+rMCHHHw6+/JeIapA2Q607SHdccG+0I8kokaqolA6jxDR8hKBYHcLHU8hNcTH7q3eyg4Znx6jkBxb/MJrbXO3PqUJNu/B/wxifWYS/ZYWQ3ESnd8ufOmDpsjEva4XFjZpS2NEPVVWsupAOjQ0gvvfUs6Ln/2+THcRDSrjpPUzFGiFlVWTsLJumc0pg7Ck+CiDA3X3KQTUSQZPhUjryODkbkqznbUNSx+EEpXOMgf21uJPI+b</vt:lpwstr>
  </property>
  <property fmtid="{D5CDD505-2E9C-101B-9397-08002B2CF9AE}" pid="8" name="x1ye=13">
    <vt:lpwstr>ibvSAYzodgYpO5i1KfyDErwk/SxOi0BekoJiGMw60gvMyddeFHgmGf+J14w6lfnkaSdTls54wdBG7yrkqB4y9MSCTvmG1DJ9kLI1ASN+jItCKgPyGYjMtBenDo3OlRUZgzSTbpRf63kMe1XpKBfLftWNaMMPlmR78T8iMCdSj1IV3y66P5WKm5B1nCVkgpXZb5JecI8siugQytLywa1qqjfR2mtQUGR0C5BzdJmAqo2JWh8+bdDjcMHCdQ88O8i</vt:lpwstr>
  </property>
  <property fmtid="{D5CDD505-2E9C-101B-9397-08002B2CF9AE}" pid="9" name="x1ye=14">
    <vt:lpwstr>hz3c746GyhguyEpXMvIOIjVI4wG4lWwfEJ6YolV04Sc7Of1PmWPVN8CcGo7wER/bBEpX7fwWlyYK6BXyVjuUTuK9a8GdItnxrUXm0q27BVApeParv6HO4wX2hHsWT9M1iXc+SkejgS5dIwqreUTVHZG8JOQt5WEF7JWvIm2BbZRX/aXOFAEMsXgB5vUVXcDfcX9f34q58cr80NGl66ed+1PUtzSzErNMtLaEEZAlv68z7Szuf30fmZe2ntJOTD9</vt:lpwstr>
  </property>
  <property fmtid="{D5CDD505-2E9C-101B-9397-08002B2CF9AE}" pid="10" name="x1ye=15">
    <vt:lpwstr>c7P6ZC5+TZqJx46p5Dnd3cEtEr5X1esbxrJKGtE4VI8arvFvoHAXxMNjnN4JrKgU+MRGcQI4yc2pZ+wjbjeX+gM8sHZxF2PTfFUlh51KGB1RxzoTZF0YLQQo2ltq49KcrWMsLxRz1RpHVcNr2KI4YJ3ULLsiapk7T/fqi2THG0lSJYS1TEOwayjhxqebzi1EY3yOwADf/fIuHNMMGvAjXd708Cexn1IvwGe1vrcHLOBjwhbzbNcbq7GFFRwYWT9</vt:lpwstr>
  </property>
  <property fmtid="{D5CDD505-2E9C-101B-9397-08002B2CF9AE}" pid="11" name="x1ye=16">
    <vt:lpwstr>qNzDJRGe33npN+DHK5wpwKmRBJ9CrYoPi+ZA/HDpQNnDEGg9FxdZwTicC5nc652exBpfxR7cHRzmeQR4Y8KPsZOm0LsI9trvAqgkFexzFK/tBu5bnggpxz1q7HM1cV/kfH98013H+rB0wU1jxTP73m/cyy62rmT6PQ2Dn+j9hZuvo/Dtk2RPr8iN5XTkt6swmtwoRoqNmXothZ09axhgU/dJOMNyQ1ONOtpQXAOBUI99vBmqFEmG7/ZWBzn/iPQ</vt:lpwstr>
  </property>
  <property fmtid="{D5CDD505-2E9C-101B-9397-08002B2CF9AE}" pid="12" name="x1ye=17">
    <vt:lpwstr>sVeZScLINXAlP8m7tFFhgylGV4ZQU0sQ19KPhdMIEq8qC6P57ATAXZ/JlYdHnCujxNzFxA/mJvIDbM7A4thBia84t1WQAXIztxVUUBTLXoaEmtiJbLKS8lJgcLdZEsXufpIHBbgY/Qx97MRO/rJdUqf+NR31x/LZqDyoqsqlxipE8b5HtthxCPuKgRZXSkQmF/ahrok8PislA+hILd5D1jsXRb/i5/dNiqwOiqr1UMwfou+/bl54B6kXfH4RTyy</vt:lpwstr>
  </property>
  <property fmtid="{D5CDD505-2E9C-101B-9397-08002B2CF9AE}" pid="13" name="x1ye=18">
    <vt:lpwstr>kOqJzEpW5ZXJU6gyyavlcNRM0oFXKi/1jr5FB6gcSAInkqdh7e98krmeLizLIxLGF0eIfsVmQIKEKhinefVlOXU+0ffnP4b9NcR9LR7zjRj8t5VQCbQwXRJHRZnJeR5eeUZXyo5ZDvJxMGiTO7S+8d9liHA1Ewaa+4RBVTTBzP4oLnAtFIPNYq+K4XkpxIRZecjCXky4rNlCUtYC9DYPeC2VxtyIQYRpRTJzdChNTdv6Zwij5qsWkz6TBJ+Wq4x</vt:lpwstr>
  </property>
  <property fmtid="{D5CDD505-2E9C-101B-9397-08002B2CF9AE}" pid="14" name="x1ye=19">
    <vt:lpwstr>Mi5DZSj/SY624FzmATUJip+y+uNltA6vcN1JrqP/QXSXjcQRCnr+2GdOBNI58VFZIYM375jjeagaRmorXm7PwnhScMRqa+uu0f5gY7GMRfbE/bqKm/i/ITIZfj/FEiQrXHcWcJjAW6v4SihrqOfqFWJi3gvtWE0ejNuv5bYqTeZz3aM9d8ehr9pRv76+M5qk0k/jB+hChKQ0oNKkkX2j3VjDlAZuKW85z+3dxFvgs6wCgszsLDN+QobWX3VvDqp</vt:lpwstr>
  </property>
  <property fmtid="{D5CDD505-2E9C-101B-9397-08002B2CF9AE}" pid="15" name="x1ye=2">
    <vt:lpwstr>bUtGp+HS/Q2lKNHETetZHb7BtcWFbYaLrYUTX5IDqmhJ58+8FYRE/Hgqt1nowox0meBOnuJ7GXsEzc/kJwMUEyBC/hO2QEee/ceXEXXHG547ViFt/Ic/YiCtufbmSqZWMwMm2Gs+d2nvUYLukld/kIzga6VU3EdEPOWZ07anw8KNQQ1/4pswat4+kOZx7YJ2Ji7HVJzhuZIVMbSxWmteeOn0TOTXzIqWVYvFNyIQcN7fjKXNMzgS/A0zID9LjEP</vt:lpwstr>
  </property>
  <property fmtid="{D5CDD505-2E9C-101B-9397-08002B2CF9AE}" pid="16" name="x1ye=20">
    <vt:lpwstr>LuX+aLU4X/m5TS71qc1s3d8uKMnLZnGFuI+xo/LwpqMAfX9O1fki5Hb1sK8XV3g73MX59kYRsvSlobvCyObrSMm7ZcpC4mZGJQpqwuMJBbvnth42ftMDE2nquYzg9Xq7IcX9ufr2QeBrXFoOoY2XvCGKWTSB5ENqawM300BRRKz+XReud1SVlOqkFVaWNhXXtzlVZ1FrJacDJ6ldwSgHmvmOjOda1CbMEK5gZtd3vg31XGkFGYTRzRSt9K94yDY</vt:lpwstr>
  </property>
  <property fmtid="{D5CDD505-2E9C-101B-9397-08002B2CF9AE}" pid="17" name="x1ye=21">
    <vt:lpwstr>HmTcSzLCjjicwmtsDKsedMn5zx+oUs13C7Do99O7zqV/Jn34DIiOX8HaiAQlDdYugDB1FmDnJRDJhKEW2fRE1WkdB0luYcj4ceHJLzsHAMp6/dy/KOaFhYA0oEQV+3ie/ZX+pPdsGDhzlaBoyw+kuZ3cUieio1N99LtNB1+ol0/jQkqkKUVrZENATYtKzfUSGtnaKt6j1o5pXBb2dDiwHUa9MhTtN0ylVAJjfOVs/j2akFwM4WfZLP+fXswO8eu</vt:lpwstr>
  </property>
  <property fmtid="{D5CDD505-2E9C-101B-9397-08002B2CF9AE}" pid="18" name="x1ye=22">
    <vt:lpwstr>ZCf//ME8VWa3j55dPEATeWVr8P4zCt8pKA1JoWZ11w5Ul5jizDY7yrkIRTozVdyVdRNABDkcAcd8G4TlpXkB/ALTN9eWQxMI8qAfNBhZn0qMJbDl6PJ2rWvZtpeDFdGdYWVMJRz8wyLc3UKoVxdBT/G6ZdMdsIzVtwKSN/nSuwWNqRQIrzN44H+eQFj8p+8lUxqFexmtuY6KqNG/n0GlK+mj4ep/KpfyzQ+Qr7vdo8t2oDzFDhEBck+rEeWRmcz</vt:lpwstr>
  </property>
  <property fmtid="{D5CDD505-2E9C-101B-9397-08002B2CF9AE}" pid="19" name="x1ye=23">
    <vt:lpwstr>xKCkQFsGKkWP4egM5E6+gtu2yOmmdmlANUewVgkOCGJ0XhUh26uH7adsSVVuV2rhhmh+JXRtdI/6ZYD6jQjkXJay7unEi3tcnhaPHKg0yUBGW5E94UJhlaK1QLDTxkU4cSQEaCoykdsPpW6VNW6wizOnOGakl/ZTXj9yvILRvc9DU1IhliHGdvR726xqyoKWsudmnKpzcPPLCcPGZ6g/zTC4hDRTEpmXn6fzwWceJCdJyKcgRBDOI2ktZAT8g9i</vt:lpwstr>
  </property>
  <property fmtid="{D5CDD505-2E9C-101B-9397-08002B2CF9AE}" pid="20" name="x1ye=24">
    <vt:lpwstr>PCtyDhtqSAMYHfCJtcDm528IBJ3Mr6jds1Vl8zC3PxlkvVTkh6wHXFxJcbcoN8cYPQgDZHI6rPyqSsO2RZKCsHYCUAQHArspbTfPabIovsxEBDewao7d0BwiL/mnGsjTuT/EEufRchMTfHEqFH1zsROFrkggyJhsXdvvaGfr3Dc14VxMClZUbuOx3YhoIoZHnzQQaUPUBRow8kJiLzK84oZKlAULlHYn0t2LdRaSqfdqvZosTlD8ddI9YUXxzfq</vt:lpwstr>
  </property>
  <property fmtid="{D5CDD505-2E9C-101B-9397-08002B2CF9AE}" pid="21" name="x1ye=25">
    <vt:lpwstr>k3wVFtzjLlITKzIrh3hu9XJDpf7IhoQbT/RxtmKx+P6pj9U2althAYEthXng85ekcjZKAwiRWQXi63HoUaiMj5OeBckCDGq/NqFhYiV5tSNj/9FA5SUOhBtyZVesdI3i+Ca09IuCRdougCUlqYX33vpDu3ZFxkqdbRqvwFnNKN79I3ElhsyXIUTHp7FI0vYFObz740H8O9UHTCniFaZh0wv0IBfEJFIviKCojvQgBX7nAVAxLgHJ2vmPJsmy2ds</vt:lpwstr>
  </property>
  <property fmtid="{D5CDD505-2E9C-101B-9397-08002B2CF9AE}" pid="22" name="x1ye=26">
    <vt:lpwstr>s7EGm8JAhYKbg+TD+vU1BV+UcbW/4mAXrN0vyOTF6v6XSLOSt03O9nMEqwt7KKJFz1bdGiUN/dZRo5QqPxcPZNfWsT0X7tpvLt/coceTxpJT6wlogsz3woZ1nb1ZbiFzIwoPCIwkPnL3j6W3ieY9ber66vV5lIxJ3vRnbqS02CazzkmOPH2sPcRNpm645iNJy8JteZEYP3rSlAKY0DVTaiX64+geOSxL6mbSlZsvWCtT5yQzoWQaQbTn9yPJpvC</vt:lpwstr>
  </property>
  <property fmtid="{D5CDD505-2E9C-101B-9397-08002B2CF9AE}" pid="23" name="x1ye=27">
    <vt:lpwstr>+piP3zixlN0gridAqbAcIksOmR65838bv8pHMXVze+WA611989Ekdc+NYbqNblS/CTXXWyCiVhP0fIvGNWzNF7weW7Ch2IgWisswUdCgtsDYDA+1VerVDRx7/xnbS6PMz/Web41jIRi56nA+muxZ31VecLrtRrOHGWljDQYovUdAv14kiiALYxnotYqpUde9CxEEAawGhdtcLLMG7zFfIpTvXvNL3vKR4zM9VTAIYn82PTn2qGsli4S2fph23YY</vt:lpwstr>
  </property>
  <property fmtid="{D5CDD505-2E9C-101B-9397-08002B2CF9AE}" pid="24" name="x1ye=28">
    <vt:lpwstr>PB0IlSkXuq+tGiwnZrCEtM6aPuxhouJHB9wvew6DU8lTZNZgf0rNtzFVWPSa4YutkxfXK3JtsN7x0DGWfCncdnv+xJmClHLVajpPg83c6SfoaZk2jLoE7HCI8O5lltag9aARu2wuIVMsGaNhpK92GCMMr/do5h+WozWRkk8gaxoNHOPay9JeLjoO/vHpDF8KyuqfV9QDwfQeDK9RlU1qYuvjFjUpUezJawNiPSFE2mJA8IeGIcoGYKekFVH9qIO</vt:lpwstr>
  </property>
  <property fmtid="{D5CDD505-2E9C-101B-9397-08002B2CF9AE}" pid="25" name="x1ye=29">
    <vt:lpwstr>Orw1B3UhactkM4HvHM1K6uOHmWm16T9peqDtlFtWx45M4kuE3GFWMVOYigPWXptYEmF03CVsAjZrnmvGEViuemrHfKJtCVSkmYf62X+IQ01lWEZAViyzzkpCZlkihI+A/bYYyZskQPzyGpCKKBpT0pwsjyYAav2JrufG76widix/ed1W57h/ysffUKM2t5TUo1ep8HcA1t8EG/Sb+erm3GQDKBAdZ0sIZUJV+sM6fEySI48VmrWS/z/o51uuLKB</vt:lpwstr>
  </property>
  <property fmtid="{D5CDD505-2E9C-101B-9397-08002B2CF9AE}" pid="26" name="x1ye=3">
    <vt:lpwstr>NIao+VhU+QJGUGiFRwgOIUrQCGwfZOPja03VaL33Gi8a3wXw7RPam80e0qAh6edWh9JQEnQyV7Si/zGVjhB1Q/jzx5Y/TXirPfSYqh3FgbvD7RpNkdyedSIWX9zNHWNv0YlDdPyeEM9/MpaATMuH/fA9fhLjIqJyAa8MJ7iccLGJgndJjPmCqKK61u1kEuTf+OeU9z2ly3uZhhV432E2D1/nHTVW4DkEtMcI4oIQfUlk7iGNi6mIfVcZ6Frqmcn</vt:lpwstr>
  </property>
  <property fmtid="{D5CDD505-2E9C-101B-9397-08002B2CF9AE}" pid="27" name="x1ye=30">
    <vt:lpwstr>fs6vl54sIJAi1uyELQUCM15IUAeFh9xWdqL2xyfH8pi4Oaaa7a5AtfFe4ucmWbawJEI3f0/kMDvG/GKjHqPkbpyFBY15mbzGfehRv12dP5haTuuxDa8+1lfzrvG72qW/Ye/x1841IX1iZ+g3VlE9HiuyttQcGGj1Ie1kGABNgCrDgWcKp6a5Cjv1k6jXlCTD0+s8EHW0cZM+NJPQOFQDmVJmqTqGqhMIXuj5VmtfjHJaB96nJ3EeAcJW+wALaQr</vt:lpwstr>
  </property>
  <property fmtid="{D5CDD505-2E9C-101B-9397-08002B2CF9AE}" pid="28" name="x1ye=31">
    <vt:lpwstr>COrOylbEiS5Z4v5iHqxGOa6ZdP7CuVobYGf1pYF6kMBf/aPkZnT/IbL1/pCgfiawjMpx8FRZAnha4SpDRI9xyj4A3huaO5y7HsGUWN87LgifaJflBO3zg9rB6TzcmJVkNLHAmrc+VJIRAfw0+ebnbt2jeaRNr4pBq4LD+qQTUeSTVHH8VjeCpeNt+eF3mFy49rag1Hj7cxIKQcRAtAkYm/bHOp+WHrVdaX6c0OVMowCsBGb86op9NuH9+mfTJua</vt:lpwstr>
  </property>
  <property fmtid="{D5CDD505-2E9C-101B-9397-08002B2CF9AE}" pid="29" name="x1ye=32">
    <vt:lpwstr>9drKqOJxoX1bLBw6a9fTliIuH9ZXKStBsMlOqAv9oW/zq62AXz5pUQA5oZachzDMz+dlcj5fovy6LsvBYKgPleCVrATI1N61t3swLrBdYD+XleBeDkSMQUZviwTfGfn5RegeEA65awGBKLGOw6yp/QgjcyQOfG/OoVdnuec5uGe2EV/7VyXKoVjJluHYQXWcRN7xoxA4L8dk7MorqGqSGr1zZX/DeLgMU7SzoX0iXRK+G5yz/pJJOGE8eZNwtiD</vt:lpwstr>
  </property>
  <property fmtid="{D5CDD505-2E9C-101B-9397-08002B2CF9AE}" pid="30" name="x1ye=33">
    <vt:lpwstr>C39yYIiJW4Nu3uLaxV2JtSU+RHJqDdRTq69UV58w/Fd4hmCOW0ns3zYFgQwv/jM+ND7zmW6GLkayfQMJnUjHTXrwuakqyFE92hKSqCjKlj9WQYFKbkPX2DNlXFsuHlDBjANzx+7P2aJYY8ZlmPYLZmU1IzgppcrdEeGuzwms/5Kw9vrO0Hw/JHz2qMftmusnZTSSER4ppSH0PycAWbYCiPaTJv1gEHPfb13mV15+5zU552YEk+yKnquIBC42wNF</vt:lpwstr>
  </property>
  <property fmtid="{D5CDD505-2E9C-101B-9397-08002B2CF9AE}" pid="31" name="x1ye=34">
    <vt:lpwstr>XKFw/oHxFvv68bpMdrZVZxkHBEL99KAzMc43rhevh+K/V3RXLIcz/KktmDRT0gHK+e59omHpHZik/1xvnr8VuTJpTxc4Wc0VmrjwzlR/Sk3fGSuOldod/M+zqRr7wyvth9C1676YjcFebpwlJlFL40+XjjdNgoLXQj6SOOD22zzUx0J39ajDIVPN1bpCYRGejJig0PeQP0QDD4bdFOFRDfALUC65c+uLmgQddPoTtKPxldibkCRlnLv1ub4jC3Z</vt:lpwstr>
  </property>
  <property fmtid="{D5CDD505-2E9C-101B-9397-08002B2CF9AE}" pid="32" name="x1ye=35">
    <vt:lpwstr>BLkm30ip+PG8PvlYxpqJedWG0zf5kYt2uxndTAY69pnnzTUx7xprdxX43X0DVgHntwPVLK/N0j45Et+qa3yA9tMGaupMQIomdvpEwBQGXsE7Nqqb+UuftlJnM5RHntqJU+NHdkD/NL2GqcjBuoQUwIx9uVQLuXhggX7qxy/Cs89MkEpeI/vHiZf9ezyXnuWjd8B8X7FnnNZ+4DlXDHJw6PZTzg9jxLBqn+Zk0l+CxvbKI7vpgud1NI3zQxve9k0</vt:lpwstr>
  </property>
  <property fmtid="{D5CDD505-2E9C-101B-9397-08002B2CF9AE}" pid="33" name="x1ye=36">
    <vt:lpwstr>9CMlY4UBYFbsd+7U4ZKAJA2Vz6H+gbPy3juzvyCPqdO+I875GUbzDZTRsoLkJDKtIOXebaZRlPGcGiw+dml9l5iz/u7Szfh6BsldvQyAUS0QJU5LxVc/oOAtUDcpI7VaJSGVXzHwM2V6wjEhv/dROkYiDdjpKrEkgGtLDM26fiq92H2VWTziDo/TC/xhU4TuojEczZlKiYUutdu7ZUplVz/t5UGRPhthhbbw1hs7n28ClWeohI8SPp2/pF1fO0i</vt:lpwstr>
  </property>
  <property fmtid="{D5CDD505-2E9C-101B-9397-08002B2CF9AE}" pid="34" name="x1ye=37">
    <vt:lpwstr>4dkSp9kM4vNdZQqQ0g++mVxxvENwaMEZXBMNzqDDOzZld2Ub6324On8n57FrY5+Qe1blIBz4LEzBObGrSu9i5HXldDuabvq6Vk0wpIAdta9ZXhja4ZeTbDU/OGIj9KyzF4uyo6Vj0w38JVd4T9Bdb0dW6YiNNcXaFcybrjGmliLFQrn8bFHYrzNefA3LH5Qbs41UFOBdhpfpZcUrr72p/gDHjXcDUX9qrPMNqZqP9qHY8+uUPLZYLwO6TTNtGt9</vt:lpwstr>
  </property>
  <property fmtid="{D5CDD505-2E9C-101B-9397-08002B2CF9AE}" pid="35" name="x1ye=38">
    <vt:lpwstr>ow0vucumG4xpBxfRJUVc92zvOF3VFaoGqu2+o0x3v0ShlvbiNg1wOJ2YyuFTh9A+xmpoqFoGkhZowVeBxLrslcm1aH1qJVidFr4snMRDYzFYWocLN0ykUI3h6dC5OPiR2Ro6gCum7uFivZzbRwNKkz81AKxT3hQ2hov/vt2Grz7wd/UIHGojQTpFIzvoLEeItXJEk7BJ36U2patgmxg9lNjQLmXXnj9hu19/DxRRGCKs4hoceGUQhNb5hqZJwyx</vt:lpwstr>
  </property>
  <property fmtid="{D5CDD505-2E9C-101B-9397-08002B2CF9AE}" pid="36" name="x1ye=39">
    <vt:lpwstr>bDcIbdvq+yack0iUyx4lZhkxHmAKm8Epq2SF1XfNPNDI3KbLNTTdymYL/2z3APAVtBFwEMx13BtuI24NB3HhsB0BQSHgUH5TYMvj0IIboGAJRspCofLF04QMU+ZT6fIcTUbDvjz5iPpKzCNrSY/6xV+c7Oo7Dn7FPiufc2JD5QyOFh6DfESr71O1CODJby7CiTCUU+lMDEGTKxQX5302CRX+vxwk2MUlUh73htZx1yp2eH9Sfnuv1cprCPI+weU</vt:lpwstr>
  </property>
  <property fmtid="{D5CDD505-2E9C-101B-9397-08002B2CF9AE}" pid="37" name="x1ye=4">
    <vt:lpwstr>BxaY5ixbfz44aasWfUBOlcrPPhsgLFpigBzk3pMjVpNWaJfmt0pc0tCHwmPGytZEwHryb7oYiKlLgyJ2Cg4/tlkoeB3Cpb0CcDDNaMuY+jeAs4fPLxj/rb7LZEfHQy2GU5TaHb+Rbu+tGlxnOYKD/fa/r23ggeuQmxE27EKQqD0RBnr0cmGAZVjWFsN/o28ByRgmflLN5XeGLN4fEEIJjxNRi/l84WpaBM+WLsrwr1Ox+V8z9LbsiodcflTVzk1</vt:lpwstr>
  </property>
  <property fmtid="{D5CDD505-2E9C-101B-9397-08002B2CF9AE}" pid="38" name="x1ye=40">
    <vt:lpwstr>W1KDClLBU4otOANoHXCRBBNHGrenT6PY39BL+LAXqtCrpi//UCuQrvOi4TstatGnQeYeOsV56vGQ3Xe838XlzCib+OgjbYpaHWhnlkKy71+18Mn05xEulbhFQDMznX9OC/p8SLEwEp/4zWWBD4p9Vi9WQW82HZUpr/f12yYTqO78WDc9Zze20jlf+yrq4KGsHI3fEy6XZGwQpBbeRYIz25t1LaupGuiZrkYSy9+Thrn8QD0o1BaszCWJYSyzZAv</vt:lpwstr>
  </property>
  <property fmtid="{D5CDD505-2E9C-101B-9397-08002B2CF9AE}" pid="39" name="x1ye=41">
    <vt:lpwstr>akeF2eQrTzHPpXv4KTLbY0i9q52LUidVGM9FLvRauHDZoLNHfpAzWUvUFVicMVoQKs4uQgeF8w0BCfo7d/R7TPNxB2ZlvqJPmwGOONZ8Mpw/fvgfJiGK1muB6Z8Bz5Z63Zj945Hwz/Upvp8Vma1KnYScvOZrWBRbRYvt62dm1RkyiUSAn3eoTFXz+UERzlc/xKdzE+cb8DdSBIdaTOzOrluDdOUXO0jNMBwvsV1rQmf/1DbPJwhC3xFteCZzO7e</vt:lpwstr>
  </property>
  <property fmtid="{D5CDD505-2E9C-101B-9397-08002B2CF9AE}" pid="40" name="x1ye=42">
    <vt:lpwstr>v+eMpq0b1J2rM1xTd9as9ANADk1ybjAVcQF7dPkapWtc+PAWOaB4CeYMqwQt4H5nEPAsGrjJ7nm6e4qeCHRvNiwxa0KY+GFA+pMk+fLx/EoE4dDj3FgFu2vWR+jwENxP44zmzhWNY79/U6TJjeMSWP25lDp3uKVrgOSDW5NsKsakjj9TgQ52tuReLu6MTap1HbdsbDS7lsXlKSwcElv8R4mge7W91LAIB17SvfunGmlEkyBADTrSCCQiRpe9WM9</vt:lpwstr>
  </property>
  <property fmtid="{D5CDD505-2E9C-101B-9397-08002B2CF9AE}" pid="41" name="x1ye=43">
    <vt:lpwstr>QCGn60TuZB9RD89cYVXSK3HgW/2u5uOEH50Ffiwck14v8me4LuWI0TdC2oP0OQnPVGS5pm+draMsCXVohBkRn2dA9oNenFq5vTofI0g01VEv/neWKWfNH+W73aeOZBe0eeZuByMcHgDcF1heoLl5CD80V75LOOcHcxBTpFQIq7qNjjnDbX5GacoRIR2rkWIRkpkm0BtsExRRK2yBgznYnt6Nbc6oNfIrxuaQDuY1JLAMdPMnBHnQga8iMit3VrP</vt:lpwstr>
  </property>
  <property fmtid="{D5CDD505-2E9C-101B-9397-08002B2CF9AE}" pid="42" name="x1ye=44">
    <vt:lpwstr>osOk5bq89bx9V4QKfJnxEHOIBbZpcpQH9mCE1s1gLxrLHu8RXC8mLgyrmmEWmduGfEixGRKH2VQ30DzInQACh6iNNq4vZVMXiqCRfM46VGEI5V8C6J9XZAoHO9zlZweKih05rDK9r/36u9oFxJChWzUz74h4Vdwc2knn74l8RD9pc1ZXUXDzh/YFshkgG9iUsBKAfOB8e0JT33ArCX5rFvsEFmphxZ9LTz/lKw95lxkBFX5Y9nhpmXC1L1IOTad</vt:lpwstr>
  </property>
  <property fmtid="{D5CDD505-2E9C-101B-9397-08002B2CF9AE}" pid="43" name="x1ye=45">
    <vt:lpwstr>/vy/9dyR1Utawhc0wc8qMxirJc7HipWosmGc88wi313pS1K5Int+gP5UuV4DhmXe1ReNUkAC/QzTZeyg3Xd93p28Sz/FqE2Td1L2qC60bzfteNA0SadYH0A4iS0gaBKQfvF/BZmfEI01zusN60rEtm2xH12SUb7eZD5v1xCUT6yzg/g3HO89CTjlbFx6XtSzVafHWIAbw1xixrKgd1CUhhulXBfAs2M+PlyH8+Pb/NxsdOKuTGNYYv0wp+JPuyC</vt:lpwstr>
  </property>
  <property fmtid="{D5CDD505-2E9C-101B-9397-08002B2CF9AE}" pid="44" name="x1ye=46">
    <vt:lpwstr>32MGpAjXiW7shIyuqqOXu/Z6kY39cbwOAhMtcXiuOINcjqVofjNphugS29Bud+xrFjQwPQ9eQHbYYUa6EaZbrNaAq65g0QRyIsfb/M6oKxYWBHDTqasSZZoEFh2XKxg3pK0p2RSrMcW+g++iM75avU0VcUcJEV/N4UefOmHghtGcL7Mtiic0Wf0l7cZ4HIn4d2y7Zy2Odof+4mfu+gN991+dnejVfffmjlb2kiCsc8zomXD/sFtzhKmzRuy6Pkq</vt:lpwstr>
  </property>
  <property fmtid="{D5CDD505-2E9C-101B-9397-08002B2CF9AE}" pid="45" name="x1ye=47">
    <vt:lpwstr>QhOP2cfcU3gF5V0qbOIaGsHbHzv/s7z+7Hte4Y/CQPrh8wiQhPhn7DERvi8mVesSqaBFG02RGz01BL9YAhLndhkMdEnSEx8hH9yUgJX8R5qQQazpr+GyvJQ6+Z7A4J9j+j42IWWYJtvD+DisF1+eJff6sfRjjqAYVHCMdjdjs8X9J2QJ1N4mZW0t4O6vJLr+sVVisVG8If/cRjLK4mOlrpdDsDWsA4/7R2NQvGTpPSgl+5s6GhGXjX0OEoixtVP</vt:lpwstr>
  </property>
  <property fmtid="{D5CDD505-2E9C-101B-9397-08002B2CF9AE}" pid="46" name="x1ye=48">
    <vt:lpwstr>VJMZvqb38uFsrOTumj1GxfBLlOeOJh4T6GFMt35SpEuETOFkD6VnYCNOZuA0qFGhG2jCTY+wz31IPmsacMEQoIzppaK+9vL1wUL6K3t5lXBFw1oYxLHeCth9h9T2c50oW3QBL1Ak5xZrrCzBjQg/DyPz5is10NL3TjaPXmDtyb0WSujZkNSJoc0eBeSW4ibVR8Ta/ivVuB7rmQR6yJaAgM04lX7yVP2D1/6XLuzDfCHAP02ihzi4nj6+DDEubBB</vt:lpwstr>
  </property>
  <property fmtid="{D5CDD505-2E9C-101B-9397-08002B2CF9AE}" pid="47" name="x1ye=49">
    <vt:lpwstr>QMjBsULa39kPBfYa24WiPWJW5yZEVnbUilXvU5Dd/6LZju9r7WBW5s5cchx9uxzMR+bLrtCfQbwjE1YnZfJLuX/VJQSBfQfh08ndrip8Q97VyvoUYVLP+4IH3Jkczt3zl0kfA3mySVLMbcBlreJYOgloIpZDROYxAqURxqJDJpjQAT6olRUwzjvXw8KQwww4dlJ8n/m+mPkx9cVZI8lfqGjg+6anp0WIaVLrHKnf/PiJFy6JObE8PtwdWqu0soe</vt:lpwstr>
  </property>
  <property fmtid="{D5CDD505-2E9C-101B-9397-08002B2CF9AE}" pid="48" name="x1ye=5">
    <vt:lpwstr>o+p09U8zQh5eMckZ0G/txScjnLVuKCMYX7ZyFFvcxKonyUEmRDC7qeuAEVh2xpEvInUImeB5XyHfnkPTMPfg3p78PDAkFUwyjm2xC6AIGRqu7HEbKxIo9qJlGPKInFkGq85seedUE9LjIh09N6ptQkl7QPOjm2gelSyjUJoZZVXmvFSkcwKB4iC0PgV6o4Rio2pgYM+opasub7at6p5F1IQuAGuPyRSQwlEWQsTbOJUjiPOK4EVpWN4VFO7ph8A</vt:lpwstr>
  </property>
  <property fmtid="{D5CDD505-2E9C-101B-9397-08002B2CF9AE}" pid="49" name="x1ye=50">
    <vt:lpwstr>/ASAEfeuAFpF7i4oPQ97DnU06fBm7Wfo3rQH0fMCeBjxvr813i9lnNUflZiQixn8ntYQqNfP4R3Iqa2DLgufL3neNwSp/G9zS47L53QrRxazyAVdCtE/MC8tLUyI8vBzV9Z8a9UNdr00aCNUPi+hnRM+wQidQm2SPXyRlZSR6gxx38jekarF1vdM0YtjOCsJhZ7tU/mNDwrjhfnPYbTwHYRHiBNjPx8urXTdiXLxmmS5JLjoygsXiiYlgziEh6t</vt:lpwstr>
  </property>
  <property fmtid="{D5CDD505-2E9C-101B-9397-08002B2CF9AE}" pid="50" name="x1ye=51">
    <vt:lpwstr>ctmX9j4WuK67I520Z11ChmVzys1dk2DFNKbK0rGbL89wzMwVE2MpMfEG+3MdQOl412yO8YXPDpTgd+rtk5YzZ9UHmWqqiDO+RJDEi1LE6OCKi3CZTshOIBkM3Slt5C9aYvCBH89sqpD69B/+WKs2CbjoZ3Kc0gHpLNTkS3pBSxu7YDaBME5ip6n8qc8vvWcA+AJvHn8wZhthlQ9S7IV3bb44yRbY7Gpc/8Y76a8ftgW08kJjKxJ/6mxnHHOnHQo</vt:lpwstr>
  </property>
  <property fmtid="{D5CDD505-2E9C-101B-9397-08002B2CF9AE}" pid="51" name="x1ye=52">
    <vt:lpwstr>C64UCgZwqGavrBxIkpze461W/KLMq3Oi7Tj5Thox1r1STFYvlk1a3qzbPYrdGCvvjR2qM/c4mLyuKC0tx25YDISilrioDBbxrzAWRqssFmkk+fKqSDtiiwE6XXp264gEohIbZ/Rj7VqZPdM1SUP3FrgyTOQAoe/Y3J7f7Zd6j6Y8PdMBmnRPaLWjIaVtHgxefS0j0B9TR2tiY2cFD0AjnSI8526MrlMkHNVGTfHYyzHccZJpzh0skE8Apr54VZD</vt:lpwstr>
  </property>
  <property fmtid="{D5CDD505-2E9C-101B-9397-08002B2CF9AE}" pid="52" name="x1ye=53">
    <vt:lpwstr>RmiBBpuUtAHd4XMtnflHEcK7oE8ZOjoY5jwzoDNNgg9O84NXpOd1DeqIDZ5OjMWMo9GqR4SchOxFjRlAvlBNdmMjmQ6TtO0FoFdsx7RBToVkv+a2YdntP7i9ysrVlJ2tDvDCJo87u/0jCnG061Cbke2IAoAoc97JlUcHrimuPDjpVy0514Ye2E2HgLVHXAXT9BJaobiLm+dYp6/nFc2ZvQi2M1IOze+kFj+dNRlOiXPuQQs5++bXbVql2XP4BbT</vt:lpwstr>
  </property>
  <property fmtid="{D5CDD505-2E9C-101B-9397-08002B2CF9AE}" pid="53" name="x1ye=54">
    <vt:lpwstr>Zh8g0b75QmbOIkUUzIRQIj7V4kecz7pn++RTa6F/lbRwq/+tO+2wiG6YN+ogdkTcYeaB8vtiVVNv+gpONEhiGwqVQQUSAlnhpSzFOaMu4TAnvKgyWAmrDfXVEjyafqI0uL1p/4ECGQB52DxHP1UTqEbqQv6De8RBXSwt2+u8bXmZ151JvetmLrnAfKTJhMJo4XQjv8PnYGGNwEuUE17vmpRCNcqrOPCIWubLRytaUNgNdQ7vkCgAWnESWfr1vcv</vt:lpwstr>
  </property>
  <property fmtid="{D5CDD505-2E9C-101B-9397-08002B2CF9AE}" pid="54" name="x1ye=55">
    <vt:lpwstr>kp6TSakSW45fVPp5lx0lPQ0n2KcVdqVQpu/8HKUwuIe7qF6nJHvAjh3aHiRAIj7FJwuXxwp6Q4Eb17XYXpa3vUWXcpEDM7UMIzC7KzUT7m0CTwUfj8aYwLtbRqiCJfB1gKpz1iqkNaQV2pl76Vg0MbGG+WNDZNfswSjjY20LfbXpmz2nmJuDLfkHsa/UrzJlNxVXwzW7XWQEBaOPIlr4szmVFqYOTDiXS9VVDuH3Hjqpn2Z2Mxxe21lP1dObziw</vt:lpwstr>
  </property>
  <property fmtid="{D5CDD505-2E9C-101B-9397-08002B2CF9AE}" pid="55" name="x1ye=56">
    <vt:lpwstr>N54sCdK0uUD4wUg58b/aFKuSsW1FlpCaLolb2bjZBmt2OxnOxK1fsIvTcbaSnHiPWJDImNFnagJZbxJas6lzuxW00DLQH50Xo5cjPiAyBbSi4jw+esSS8xoV1YO52hKqAOamnHuUJKa5q7sHwqEOAqqjUhf6Sam1P6KqgS1W8PtHww+a6TpHMjc8Jq7eoMhiP34wT3mRW3qOu6jjzL3TZwihuNv89Hsqi/Uu/ZzbUxYkQUiQD+TfQWVY1b2ttXg</vt:lpwstr>
  </property>
  <property fmtid="{D5CDD505-2E9C-101B-9397-08002B2CF9AE}" pid="56" name="x1ye=57">
    <vt:lpwstr>YfIW93DUx9rYwUSH055tZ7vyGSIEsB3d2nhaf9wcOGwZNP21Tw/50f/CmHS3pgJfacEKTtkoWiKoslCKfqUD8VBoqEIw0RU7M1wAnG5v5RED2/p78b6m8pzIhvTbJE0QsHmBlU6J5Nimynd60gw9UnH7GTLmfW7CYapJWLOVzSUlvhr8RandHzxtzCbe7n0k+98c+8UT7vIcGpcej/cziPH47rsuWOBSMNiHgQZsgCUt0WnZJhrC1VoMQ8qQPgX</vt:lpwstr>
  </property>
  <property fmtid="{D5CDD505-2E9C-101B-9397-08002B2CF9AE}" pid="57" name="x1ye=58">
    <vt:lpwstr>gia2VMzl57ECR60lPGplsX0aMOvHoLTgrOTwcHnxBWC11tGNpSEZ2a5OP+fjQrM35aKO80yj6rwkyH+W0G81S3FCxYKY2SiyTDlulpO9gr0M+l+Yhd/GSd58fdvNsT4zVSasJseW+lAsA0hCgZ+eOYozfPilyUTN4/BP6JSflnuT8UPhYzMEsTOw+L09a1IBDThi31mUzdV0Miz6224Dqn62lZEbg3Yk5K7Kuf9C5cvijy3sd2kZy5Hr5V/o79R</vt:lpwstr>
  </property>
  <property fmtid="{D5CDD505-2E9C-101B-9397-08002B2CF9AE}" pid="58" name="x1ye=59">
    <vt:lpwstr>WKJGnFUBnaO3H4vCOEklvhsbDwxcT4V625/v8AHU9pYqrbc6cgoT4pLUIbKUtIpNinwg3VBulo3aBp4ymk0Bpan21Lx8w08gUw+LcBTYSCQ0q8hYgBvasydmWZy7U7Uxihk0x/xz3Syho5fIpLWsU2zgxQuIY/AacyDQeiYIPniQyXTy1CnraR1zByslrGimnb3pPZ1I5wiuiucFW/9FBRwT4EEsUP2YPGXH7cOJw7bSpJ4KLJzU7a5lOcX5o6v</vt:lpwstr>
  </property>
  <property fmtid="{D5CDD505-2E9C-101B-9397-08002B2CF9AE}" pid="59" name="x1ye=6">
    <vt:lpwstr>9r+pS0EPAHEzytCmYybCnLuiIWTmqHJCqR82c/HtitoD2Fxon0WRLoKTMUiy8gyI+4nAPJrFXOVyGuhDtC4z182vhwFDqcr3FRtuxVsgIcWY+93GQ9KSUi7G5gArRIHVCVCXRy7qyqDK22k8VI7AbVPbQfZ906YUdy8HtYtJVgxokdEQjCDbV6DpmfU6D4Ni6rLmqQIdmYLVhVl5aL2PwpReG5nx7yvU/mxTV26ZZ1QDbzy/jDoANyS/Zcon5w1</vt:lpwstr>
  </property>
  <property fmtid="{D5CDD505-2E9C-101B-9397-08002B2CF9AE}" pid="60" name="x1ye=60">
    <vt:lpwstr>dPClGoSp2t40PhxPQ/CBX2l9w68SpV+fuGTdHKyJoRhgc6B0gmvVa3E5Chiveb5EjeAlYgo+YmXjE7Qltfz+Tnx4StmoKwC6mbtDtBQbu7dI5biwpiUwBGY4ldRjR8UHdyGIX0JfvgsOmtI5hjpXnMgQX/3OO0j7gNxUd/f+nZutRwyNn/ulpQ7QUigB7DyxzmbL8c9kwnDDDkvErU1rDYHedVuV9ZvxArOuxxDiYvcgtIoLFTGr7AvjfjllDb6</vt:lpwstr>
  </property>
  <property fmtid="{D5CDD505-2E9C-101B-9397-08002B2CF9AE}" pid="61" name="x1ye=61">
    <vt:lpwstr>elgRslrNsnky8Rd/DLzCLcj04EChws2iLDSKCAFz5GtJNc1Bp/Fx5+pKswFhQi2m6L/5pCldSXTCkxw+QH1LPq4h02+idR5MkRgH54lUtbzchhQveDME0AzfUVNzQcvxKYwmH07b18BCRfX5dgHNEvS5+nhpbGwOK8PFItPdAo8rhO7SpTlEd2RiM1UIGSdHuIMAnUbjKDUY2RJTqCmP3kTFZrJQCEZZXRip5kwTcEw34ml8W1SB6iWOAr9XdNc</vt:lpwstr>
  </property>
  <property fmtid="{D5CDD505-2E9C-101B-9397-08002B2CF9AE}" pid="62" name="x1ye=62">
    <vt:lpwstr>0Wgxqbr/I2mZRspGe9AGS+7LTYUaWZhVhd8AKe2Mg5lpGe0O+ufch7cXjHYJGnzU9PqS+bNd9GXOrKuAqdpCpUVAasx21o4GnVTxX9VAs/d/nc3XY5hcbA5e8RX5xCTdlliKukuz1ceKawI+esx9Ig2KQHWCa59FItQPFVVbjGn9PvRpVdVDQER97TxXz4sp4nCR6Iblo/hygpzxfGqDciOSSuOLPTmAJRtQOpS1S2xSSTzZH0RKrl12+U32SRk</vt:lpwstr>
  </property>
  <property fmtid="{D5CDD505-2E9C-101B-9397-08002B2CF9AE}" pid="63" name="x1ye=63">
    <vt:lpwstr>gxfRKuEJyhUi9Hz/zHxLXeJH61zxn7j9Z1qhVTVL4im5M70Tm4dAV1mzlhc4uebXuexuhpQADWH5JtYkU6ce4ELVgWvVdXzs7HPrVFLwM8ZunmTPR26g40OYg8ID3sve6Ahv3tWSL+G0kih1exOy4n++CHFGb6XZfR9uxZ0YZzMdcloOpKLO8ZA+VniOTZ94ajcvJUSpwk6oPS9Uyy9NpFGER/V9FTaQTs4kZqw0lLzSBfQLb2BaXkkvuBaHHwd</vt:lpwstr>
  </property>
  <property fmtid="{D5CDD505-2E9C-101B-9397-08002B2CF9AE}" pid="64" name="x1ye=64">
    <vt:lpwstr>81DE/+9cPlNVDq2Tv+6ZkFX4MoeM9a/AjXgFf59XXcD9WaghrjdCs/Bvyz3VBw2pUkqPahiBT6hAOq8w3zOtCAhN00RCUsQMhQtcxNN++5JgIGfKdCxVEMmgx3flS+WT/ZqsOn9pO6kHMqymRNiRWRvuehygw8KDvTeldSxl1sDaQ20t5U4BhgHv2RsGlfOYjUzQy34tZbhJlFws+LQgk8uPGjYVo/WK4CTfq/sOO4+0HO2Rfq4VVesJJ/ojJpa</vt:lpwstr>
  </property>
  <property fmtid="{D5CDD505-2E9C-101B-9397-08002B2CF9AE}" pid="65" name="x1ye=65">
    <vt:lpwstr>0eXuwN1el5t+q68KXJJG7iPXhKL6JA7ck5mejYCFjtDPB/BNqSxh/mbnzFNGUSMLNNvtYr+FzJqX4MeMOCrCKugAQq2oswDEl/aLLYYfS2ZsOkM3l9ysoVrzRyYJ7GVUYM7XwH0dfR+/9O/Erm7ncK9NZQPbSkrIint7e4HfLZxyK2SSyzWIf9F8uquXP8sJwqnedylIexyCt77Pwgcy3ur0iil0KpAaAB1o7r2qPshPJ75dGDQWlenvUEXfU+Y</vt:lpwstr>
  </property>
  <property fmtid="{D5CDD505-2E9C-101B-9397-08002B2CF9AE}" pid="66" name="x1ye=66">
    <vt:lpwstr>PDBqMaEnsEJAFYqhtGdwMvEFQokkf8MPOmv6m1YyyeSzQOkYuJUSGDrKrYHCjkgPZDqfrI4PNHKpPb1PAEQaQYTs3jEzMYKF0pfHjmDCSYRh8y92MsJmUig+4axH38TNEGsSv6hZtdAnqEhop/k6dcYC6W9bWDOUO9CnirLXtfR2n/4BO4UY1CdfOo/v8nqgSOxX5NvXLsql0dGTyE+K9is8iWFAqi4IIY4DboAYU7FM4Md9di9c3fAckh743gg</vt:lpwstr>
  </property>
  <property fmtid="{D5CDD505-2E9C-101B-9397-08002B2CF9AE}" pid="67" name="x1ye=67">
    <vt:lpwstr>esLGhsBadJpjfJ5gJJDdPb7hQjbWVOKuDpEvtDpSRoaW8EbHM5Pcy2r9iuSQkb24XefoN7SqHiTTTWNL47gLTM2WjEj3UAP9KWvaEwdJXyA+07ZBQ7bfEAKvmLlWBMs41P9GPj6GncoskmbUKf8IXg2LOTxaDJa2HEi70HpZN/sxkc/xN8EF9IvsUKWNDUYieGZsXEbei4Wod3N9ItJukR5eRR8OQft7/obdTfQ5kSYAVCwtjJ7zIkVtF+kTof7</vt:lpwstr>
  </property>
  <property fmtid="{D5CDD505-2E9C-101B-9397-08002B2CF9AE}" pid="68" name="x1ye=68">
    <vt:lpwstr>ZZaw/eM/B0497Ifmqeg3RbS7MHPlRi2BC6ua2N5/Ic9eazFmcNc866R1xOPE2oUxf/BeIqwrRykzYYZg3z9ko/KxcAVI9Doq5hbYV6pcRmxONXvB0kt3OGytSj3lqK7aPh25TB/uunNaB8I4BocH4l1TScxtt2qL04JTD0qY17lQJNfvUWxK8HwlKH5ScB/5cQQyRdmAqdo8Nn+9I+O5uJp3KGTfYsVc26ReqvmVelLHsZzJuXaYtFETfskPSQD</vt:lpwstr>
  </property>
  <property fmtid="{D5CDD505-2E9C-101B-9397-08002B2CF9AE}" pid="69" name="x1ye=69">
    <vt:lpwstr>ljcsZP5IOdwFi846NR5EfwPN+XoktQBKpW0cfxWuerIywBvO9ieModFQhIkUoRh/YvrOmDtLBaIFB1potZqoQFr16YdzLNjJ3HsrwO3631GUEdJlAyjOxLifjtKAJHBF/ON4U/mjiRQ3LYeL8SPd1AnSDHjp3XE4iIe4XLUPG3JxkDxte6EFK9bKIsjFGg0W3RXr1SO1S8K5WIfCTFWmAt/wEW29Sqi2yqCeEqRLD366aHsknMDqb8FuTaAymUh</vt:lpwstr>
  </property>
  <property fmtid="{D5CDD505-2E9C-101B-9397-08002B2CF9AE}" pid="70" name="x1ye=7">
    <vt:lpwstr>8BsBwp4bpkzgNLeDyjpEm9nBmwm1D7VaUgKO9tCbWQy0NHOsl3GaMkXWBQzG5tut2r6QMfGI+zhz/7NtczIGmAwL0YHqQ2U2bp6B83vPKK+E8OQlxyC1yLH07PWdxDZDHXYQnF8zEnkruEBF1kjxOJKQYz3HIz0wXMF5ghLbwAggJi4ZzNI8x/e1qINHVvAKw+vwU+6qHnWPZKr/zYM5zaStk6YPA7a5fUP+M62coLad8nSuJqywRUfg0Ps6smZ</vt:lpwstr>
  </property>
  <property fmtid="{D5CDD505-2E9C-101B-9397-08002B2CF9AE}" pid="71" name="x1ye=70">
    <vt:lpwstr>dbhpWO4rAy10qRNRYDuQgkIfGk6rHCe9T2AU/wSx5XAbC5EEaXVzZRMquSwFKM+0Dxrs7DA+/f/F1grMLJgxaBlwRiIRJ+J82VNtWPjomSGIckMSi4c5wUYBx3Q9HgrMr8GILSfXcI5SxITzQnBSp8I5lPACUVDKGe8Bh9K6kRD0NdcGSka/os1jVKAP+SdkKMs5NvJgGmvd0H4H2E6no6iOEBKjyVxEwJrRtQXMehpYFtuWOw68MCHszCfykE9</vt:lpwstr>
  </property>
  <property fmtid="{D5CDD505-2E9C-101B-9397-08002B2CF9AE}" pid="72" name="x1ye=71">
    <vt:lpwstr>4BBzthxQoQFHCxGufk28aZ1ljnm+HbK8TCjbz7vqpFzQOAZjUqWwWZo+PbMhm5pkjF20cfC7wD3ActyHAzrLdmybdlPVLIFJt2Ay6m7aP9+yKd1mW0j+6OqRCffk6ma1f4FVzo+xUoEcQGEZo4/hl18kbTEsFpcZ1J4UOnKeIxdXCfAw3IxBhRR0Im+TLso//7rXtrrAYn469bNa19jKEnrgfMnAadjnun7jtQYset+KFc4d35+bzKKKQpBUdNr</vt:lpwstr>
  </property>
  <property fmtid="{D5CDD505-2E9C-101B-9397-08002B2CF9AE}" pid="73" name="x1ye=72">
    <vt:lpwstr>9JkknoVeT6BvshAezu8cxOqd0mzTSWU7wqc/GWNlzWU1k6oxw84ZpvIgCVUV0TAI7FxYKtWq8cknp2YszhntHezqSutkxUDzWWhbUUkm1v7MRonjDy/pHoGiuiOeGz17BZzNNf1VxIispPMxAbpdOc3xSfTiuMH95WlPPid1s4ZQyO2KhxvJBqVH/knMZ8BYoH1SBIE1H5fPGDZ8L5zo9BP/vQI1N8boU+fef8H2jb02SXMW79CCzSKuWWgoIU9</vt:lpwstr>
  </property>
  <property fmtid="{D5CDD505-2E9C-101B-9397-08002B2CF9AE}" pid="74" name="x1ye=73">
    <vt:lpwstr>i3r/+fcTMt7h0wNzIj5ZqP74GwzozlVZW+sIP1noHjZC5dYDFJ99jJPO0NtkfZDqYky9e+8MZ1/rawgf2ndYz01COXI0qfin7KhLwUmgIpHmdT/qzWWKTHgqw31xUcz+F+lRRgu2XTYtdpX8MP6hsvXf4aE4OZVN7P0Mb2/9Fd+Y4V/XWYWBar1YoidUrLmlb9QYC2PzRszaJo8y7BB5FjTizr49Gq2L7UqvQtwyXXnKgcBhKx8txkz2RxoHN3p</vt:lpwstr>
  </property>
  <property fmtid="{D5CDD505-2E9C-101B-9397-08002B2CF9AE}" pid="75" name="x1ye=74">
    <vt:lpwstr>SU+IVfV3qwtY9vCGStkAEseX1YLRkMChM+neEbQmS19DNX0Jc8NsY2gD/QsDwAnnztJKhP7PJW1HRl3iv2wu7Zh/ecYuEtUyPaT2PCAapYXZMz+6PWakf1oY4IF79g57dlSgdDAl8f4hP2my4jw+ObX0kGo5mJZzEmm/aTQdBcBjc6m1K5jPL8JajpK2Pqy1Ht9o0U9r0AjHpsMKtApCsv2prankzdfi6/GnFCDdisxAGendYZkdRmq3ilHsuk2</vt:lpwstr>
  </property>
  <property fmtid="{D5CDD505-2E9C-101B-9397-08002B2CF9AE}" pid="76" name="x1ye=75">
    <vt:lpwstr>JUJVklw3ppZEEqoBOInL1GM9fmQXlofBvQwu1/BOTDnZkrrXaAs+UcBAQK5el0Qj2uxnPywvSGYJLUWUAf/8EvT47HeSYuXcZgc0Ovhnqw73tg7h28T94duuFD9/ICql2nrAVuDgUG/1dw4sbQX2Hb5Sh+p8X4sG+RLI1AQVDKR9xEq9CtJDp1uDSEZcbuiwUv1VTzKNoETwSruikbpfPDQCTpiq+bOd12Mp1bba1I3AmiAsO7fkNYG/vwclNs7</vt:lpwstr>
  </property>
  <property fmtid="{D5CDD505-2E9C-101B-9397-08002B2CF9AE}" pid="77" name="x1ye=76">
    <vt:lpwstr>XjHrMPKx+/syrFcKWYKVG6PPHmpydLIDgfXoV4ezLuUVvLPcWdz+sOm3J+8iQeGxtth1dLYuab4jaV7IJbRS59QFcN5CR4+ZYjGxGiEW3UF22Gnmu30u8JoNlXol1b4ALFqYV7zs5WO7DvUCSwM+SpQ1y4isuh/9x+yKpN1RBh19lnaaYBfP2d8XTzeKL9kp+cQXvVcbOFLKeR/gzbWC8bhJmlCO3x9l5Er2d/aD/520Rh7z/BTHUbptYba79Se</vt:lpwstr>
  </property>
  <property fmtid="{D5CDD505-2E9C-101B-9397-08002B2CF9AE}" pid="78" name="x1ye=77">
    <vt:lpwstr>/ShafdZeETy+cKMebfWh6qGEAGtIOah47TT9+cQfSC9KiDUukDO06qzGkZWR8DUMVWiFgq66hnxKhZlMq1kmSRFu/xIPsajp7m/08WGudlpmr+EJviMDEcLuH17b7tDgIspUJFYOi1UK6c1Z3o0mMfgbecwMsVft8zxai6N4apahcYWDocI+Lmsq7lfGM26iXklLPned8mSvNabQm0dCGfiZbSBxmFFJp+cKwjVXqoFcRDtTLT9XWTy50XISzqx</vt:lpwstr>
  </property>
  <property fmtid="{D5CDD505-2E9C-101B-9397-08002B2CF9AE}" pid="79" name="x1ye=78">
    <vt:lpwstr>eyE+tQJbXvzxYV/KqURDtsQraXPrc9kAy+4vKlo9vX1LyfiboNL5OYMzoQl/O5wl0LvAJqR5Yno8B288vACKVwvCbq87tmhr2pJIIJ6AwASIh+Rd6H3gZawAOjPVRGJj0G1mi9j3v40kMqBweIP9VDY47ODwD0q7nXT8XZ+vaDtPdOfY/xdvg9uQN7CtvbJblKKSUyDfs84pwMRb5BAN6cZnizLu6+snphp5TJTqU0K0GDZZfKJgYpgYqZPxgvn</vt:lpwstr>
  </property>
  <property fmtid="{D5CDD505-2E9C-101B-9397-08002B2CF9AE}" pid="80" name="x1ye=79">
    <vt:lpwstr>2zEG1hit4MBZuT1JBxHL5OeQarR3/eeNPhDCzyVp691wsBZpUZAqpOYWPehNqkc3617vnvjkmlYeIuvch/pMwHK9nOE4S38EPytHw3C+SVDGUioEJq5pV0/D2wHWgM4TBnzZQpnQUaYYN/8QNKzAuFsMLXQSxbaBlrEmt16yyLLd60JkEEKZxO1RTC4mxDkkgxcU+lWXe1kS+A5KQof3BjdF9d0ljz7ce81nJX786koVkUm1ToCokuQbWjstmyV</vt:lpwstr>
  </property>
  <property fmtid="{D5CDD505-2E9C-101B-9397-08002B2CF9AE}" pid="81" name="x1ye=8">
    <vt:lpwstr>t4n9id8/tootLGBY79ZSfBmzHl9bEWv5jQNduE6EQAfVsEjoZpUn8cq4yMMCsM1HnZzCMmPPp3i7zG+4VpB1yrB5kKVFWktG0MosRX9fnTe0exfASD3f5dn3QqA5zYg3LLkxl9kXnRRQv7SNGWXxMDH79rxC99NHW/jL6XcLs3uFbH1xld5nYk0ZbwYKYyrDNXr6ZacRfvt+zgQPQxS2rNvo06yEx9tqTOdslTlFX8xWWhnREY7mUegSeE2CmR4</vt:lpwstr>
  </property>
  <property fmtid="{D5CDD505-2E9C-101B-9397-08002B2CF9AE}" pid="82" name="x1ye=80">
    <vt:lpwstr>09ISqtke0dJrR9LTCdDIIulTXzw/Eii1TYZoSX6loRKnqnp2M+2srfale2TgSI08i+qNVsLA69M6BvNatvGWgU2+EANPrN+SyVInOTNcJdqXkz2RZAYw1jT7xymbgZzVt/LNk2Z0v4VbQ7W6NBKLR5HDSyNvdeQJLyJLsg+/zfWxtOYMPYKSO5oWKhxsoy0EjA4XZBO0082ji2M2nXqBAoZGGKvKHYjeMtIvspmkI7VzQ3VymoqNkkzEYj/mDW8</vt:lpwstr>
  </property>
  <property fmtid="{D5CDD505-2E9C-101B-9397-08002B2CF9AE}" pid="83" name="x1ye=81">
    <vt:lpwstr>4yjD1bz5EflzYrlO9i2Ter4ssu8n31yrB2myzF0k26xXudXHniG5tRzMGTNwv8/djBK+k5GbzM+GV2qydyGJ+EJ/EFKu2euLf7kWlrwrSs4V9pEN9iJbrMxOMgc1eER48Ikc+yl3ufFbV+82LzAdWiZpINETbhzV7TYsiBoOiRV2uyKYfwPJadJWYZv9UYqRwq4PX30VddxiAvUHZr3P9cuws3PalTxorcfqpU0zciGx/kA3ttlDsHiV6lCeqT+</vt:lpwstr>
  </property>
  <property fmtid="{D5CDD505-2E9C-101B-9397-08002B2CF9AE}" pid="84" name="x1ye=82">
    <vt:lpwstr>xzebj5rQgd9Hjy4xHxRuEQErDI3Gw7Etg/B4BYWdKj6iumvfNo3JBq6V4pk9rDZ1IkG8gBFrtICgqfmsxDj1/1YPduGdJjjdA7Ys6pjD7MG1gLCb8Q0oa1d+GLnogKDCuWS3T/Rhp2Nnax3hELIZFvkGcPgrDIyzn0RxS3dvzp1Mxzv2lGGOzTfhEUQvjJbxsH8HjjWdFcvqG6997HWVqQm9dRg/KfqwLVLv/czznWWoFNQf29OssRSP5e51OIE</vt:lpwstr>
  </property>
  <property fmtid="{D5CDD505-2E9C-101B-9397-08002B2CF9AE}" pid="85" name="x1ye=83">
    <vt:lpwstr>1XuGXIBIUz5DhS/VGnbUA/nlr96aZFBBoGq9iol0P08ng7NqUNIPOAIWiaU1fJbPysgXtfncWbxp3AHelEElii/fc5e0tVPCcx/9tsG5UuYNJe5HzUP2lDeOdZN7A4/LAiiPbnRo2YI9mQuiZuXW3dYPEn56mCU+ke8Nu3nKzILV5NGkDFjEW7yMk44mqsEvfdjOzMYDzcDSW4Bb5ugFYPPPpeXmnyu2KVBWrhfI7FQ9pCdL6kL55wGM35H10tI</vt:lpwstr>
  </property>
  <property fmtid="{D5CDD505-2E9C-101B-9397-08002B2CF9AE}" pid="86" name="x1ye=84">
    <vt:lpwstr>1RNwI3X+DGMoZ/cIYR6T2TcsyiED6v0X1oEfUaJlitG7w3OsOhm1NPc4e9eOlfVcWmhxeu0T3P3XqSNwqzJgCD9Fq+O0+EFALx/ZYDN5ngXfGNi/NVoCb9zTZTccMEiv1B1kZeGsM88EVJkHnodt7al9ZChMz2JwFKAbws2nc1pIifkSqhN/MRUJGJvnaxH+YJf/QZ6juZhvn4kzNFky4RyuUpu/iQWG6duLupJWH5aCUFdwn3TRdBhD+nF0SZj</vt:lpwstr>
  </property>
  <property fmtid="{D5CDD505-2E9C-101B-9397-08002B2CF9AE}" pid="87" name="x1ye=85">
    <vt:lpwstr>+JIyNMBXNlAzLyUFxGRRoxKbQgah+GKDBYKDVooHk1U+eBTiPR1x9Uo4x3xfKFC7rmIGrfFIWeqYwHMyPdic2UktxgefXtMxf9kRg2qA+GefKx4qFUsZF5W24IWZuOhw6VzGmq0Y3ytYe3pKJ3giUpph/mM7qxpcA+5tOyib8IU1zNqKc00xNUWm/18NXqQP4Z20uIBre3mUI7Vt5GtcYNvzwFFIG/n6t03N22O0GiR7k5ladNCsZJAoG3XpgjN</vt:lpwstr>
  </property>
  <property fmtid="{D5CDD505-2E9C-101B-9397-08002B2CF9AE}" pid="88" name="x1ye=86">
    <vt:lpwstr>UQlEeWTfPqddgiPADlXOx4+d9/Bc/b4sxUAAA=</vt:lpwstr>
  </property>
  <property fmtid="{D5CDD505-2E9C-101B-9397-08002B2CF9AE}" pid="89" name="x1ye=9">
    <vt:lpwstr>ChjoXmoQBKB/O9dQfwq0UQ5BoNovORs3VlB6UCfpSOKjbuo9QSQCfNOyIpfsLSWhs4FmxBHaqIj9qMRlYsRh8S7kJV/V61oD2zgyaW9wAe846NEmChm4H83O2U2i2gXe8RMk4eoO5UKdZ6jInl1n4Lm3Y7Rhhd2LPutZXHEFijP3/BuUpIyHrt6IwDoC0BNy+37L8YHVmfGDrDpOCRSz244jI3UTRDxTZCgnP52hdCFniz9ZVy6muKVP+hMdoIR</vt:lpwstr>
  </property>
</Properties>
</file>